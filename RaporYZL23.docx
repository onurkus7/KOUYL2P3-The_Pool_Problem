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1EFB" w:rsidRPr="00811EFB" w:rsidRDefault="0058528F" w:rsidP="0069786B">
      <w:pPr>
        <w:pStyle w:val="Title1"/>
        <w:ind w:left="720"/>
      </w:pPr>
      <w:r>
        <w:t>HAVUZ PROBLEMİ</w:t>
      </w:r>
    </w:p>
    <w:p w:rsidR="00F01F41" w:rsidRPr="005D6FB9" w:rsidRDefault="00F01F41" w:rsidP="009F0242">
      <w:pPr>
        <w:pStyle w:val="Author"/>
        <w:rPr>
          <w:i w:val="0"/>
        </w:rPr>
      </w:pPr>
      <w:r w:rsidRPr="005D6FB9">
        <w:rPr>
          <w:i w:val="0"/>
        </w:rPr>
        <w:t>Onur Kuş,</w:t>
      </w:r>
      <w:r w:rsidR="009F0242">
        <w:rPr>
          <w:i w:val="0"/>
        </w:rPr>
        <w:t xml:space="preserve"> </w:t>
      </w:r>
      <w:r>
        <w:rPr>
          <w:i w:val="0"/>
        </w:rPr>
        <w:t>Abdülbaki Bayraktar</w:t>
      </w:r>
    </w:p>
    <w:p w:rsidR="00F01F41" w:rsidRDefault="00F01F41" w:rsidP="009F0242">
      <w:pPr>
        <w:pStyle w:val="Affiliation"/>
      </w:pPr>
      <w:r>
        <w:t>Bilgisayar</w:t>
      </w:r>
      <w:r>
        <w:rPr>
          <w:rFonts w:eastAsia="Times New Roman"/>
        </w:rPr>
        <w:t xml:space="preserve"> </w:t>
      </w:r>
      <w:r>
        <w:t>Mühendisliği</w:t>
      </w:r>
      <w:r>
        <w:rPr>
          <w:rFonts w:eastAsia="Times New Roman"/>
        </w:rPr>
        <w:t xml:space="preserve"> </w:t>
      </w:r>
      <w:r>
        <w:t>Bölümü</w:t>
      </w:r>
    </w:p>
    <w:p w:rsidR="00F01F41" w:rsidRDefault="00F01F41" w:rsidP="009F0242">
      <w:pPr>
        <w:pStyle w:val="Affiliation"/>
      </w:pPr>
      <w:r>
        <w:t>Kocaeli</w:t>
      </w:r>
      <w:r>
        <w:rPr>
          <w:rFonts w:eastAsia="Times New Roman"/>
        </w:rPr>
        <w:t xml:space="preserve"> </w:t>
      </w:r>
      <w:r>
        <w:t>Üniversitesi</w:t>
      </w:r>
    </w:p>
    <w:p w:rsidR="00E37D37" w:rsidRDefault="00447C26" w:rsidP="009F0242">
      <w:pPr>
        <w:pStyle w:val="Affiliation"/>
        <w:rPr>
          <w:sz w:val="18"/>
        </w:rPr>
      </w:pPr>
      <w:hyperlink r:id="rId8" w:history="1">
        <w:r w:rsidR="009F0242" w:rsidRPr="00000AE9">
          <w:rPr>
            <w:rStyle w:val="Kpr"/>
            <w:rFonts w:eastAsia="Times New Roman"/>
            <w:sz w:val="18"/>
          </w:rPr>
          <w:t>onurkus58@gmail.com</w:t>
        </w:r>
      </w:hyperlink>
      <w:r w:rsidR="00A86679">
        <w:rPr>
          <w:rFonts w:eastAsia="Times New Roman"/>
          <w:sz w:val="18"/>
        </w:rPr>
        <w:t xml:space="preserve">, </w:t>
      </w:r>
      <w:r w:rsidR="00A86679" w:rsidRPr="006968CB">
        <w:rPr>
          <w:rStyle w:val="Kpr"/>
          <w:rFonts w:eastAsia="Times New Roman"/>
          <w:sz w:val="18"/>
        </w:rPr>
        <w:t>61a.baki61@gmail.com</w:t>
      </w:r>
    </w:p>
    <w:p w:rsidR="00E37D37" w:rsidRDefault="00E37D37">
      <w:pPr>
        <w:pStyle w:val="Affiliation"/>
        <w:rPr>
          <w:sz w:val="18"/>
        </w:rPr>
      </w:pPr>
    </w:p>
    <w:p w:rsidR="00B52B88" w:rsidRDefault="00B52B88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pStyle w:val="Affiliation"/>
        <w:rPr>
          <w:sz w:val="18"/>
        </w:rPr>
      </w:pPr>
    </w:p>
    <w:p w:rsidR="00E37D37" w:rsidRDefault="00E37D37">
      <w:pPr>
        <w:sectPr w:rsidR="00E37D37">
          <w:footerReference w:type="default" r:id="rId9"/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E37D37" w:rsidRPr="00CE3891" w:rsidRDefault="004F6008">
      <w:pPr>
        <w:pStyle w:val="AbstractHeading"/>
        <w:jc w:val="both"/>
        <w:rPr>
          <w:sz w:val="26"/>
          <w:szCs w:val="26"/>
        </w:rPr>
      </w:pPr>
      <w:r w:rsidRPr="00CE3891">
        <w:rPr>
          <w:sz w:val="26"/>
          <w:szCs w:val="26"/>
        </w:rPr>
        <w:t>Özet</w:t>
      </w:r>
    </w:p>
    <w:p w:rsidR="00BC0221" w:rsidRPr="0058528F" w:rsidRDefault="003149FE" w:rsidP="00EA3EA3">
      <w:pPr>
        <w:suppressAutoHyphens w:val="0"/>
        <w:autoSpaceDE w:val="0"/>
        <w:autoSpaceDN w:val="0"/>
        <w:adjustRightInd w:val="0"/>
        <w:ind w:left="284"/>
        <w:jc w:val="left"/>
        <w:rPr>
          <w:rFonts w:ascii="TimesNewRomanPS-BoldMT" w:eastAsia="Times New Roman" w:hAnsi="TimesNewRomanPS-BoldMT" w:cs="TimesNewRomanPS-BoldMT"/>
          <w:i/>
          <w:sz w:val="22"/>
          <w:szCs w:val="22"/>
          <w:lang w:eastAsia="en-US"/>
        </w:rPr>
      </w:pPr>
      <w:r w:rsidRPr="0058528F">
        <w:rPr>
          <w:rFonts w:eastAsia="Times New Roman"/>
          <w:i/>
          <w:color w:val="000000"/>
          <w:sz w:val="22"/>
          <w:szCs w:val="22"/>
        </w:rPr>
        <w:t xml:space="preserve">Yazılım </w:t>
      </w:r>
      <w:r w:rsidR="005946DE" w:rsidRPr="0058528F">
        <w:rPr>
          <w:rFonts w:eastAsia="Times New Roman"/>
          <w:i/>
          <w:color w:val="000000"/>
          <w:sz w:val="22"/>
          <w:szCs w:val="22"/>
        </w:rPr>
        <w:t xml:space="preserve">Laboratuvarı </w:t>
      </w:r>
      <w:r w:rsidR="001C0E26" w:rsidRPr="0058528F">
        <w:rPr>
          <w:rFonts w:eastAsia="Times New Roman"/>
          <w:i/>
          <w:color w:val="000000"/>
          <w:sz w:val="22"/>
          <w:szCs w:val="22"/>
        </w:rPr>
        <w:t>2</w:t>
      </w:r>
      <w:r w:rsidR="005946DE" w:rsidRPr="0058528F">
        <w:rPr>
          <w:rFonts w:eastAsia="Times New Roman"/>
          <w:i/>
          <w:color w:val="000000"/>
          <w:sz w:val="22"/>
          <w:szCs w:val="22"/>
        </w:rPr>
        <w:t xml:space="preserve"> dersi</w:t>
      </w:r>
      <w:r w:rsidR="0058528F" w:rsidRPr="0058528F">
        <w:rPr>
          <w:rFonts w:eastAsia="Times New Roman"/>
          <w:i/>
          <w:color w:val="000000"/>
          <w:sz w:val="22"/>
          <w:szCs w:val="22"/>
        </w:rPr>
        <w:t xml:space="preserve"> üçüncü</w:t>
      </w:r>
      <w:r w:rsidR="001E6DAD" w:rsidRPr="0058528F">
        <w:rPr>
          <w:rFonts w:eastAsia="Times New Roman"/>
          <w:i/>
          <w:color w:val="000000"/>
          <w:sz w:val="22"/>
          <w:szCs w:val="22"/>
        </w:rPr>
        <w:t xml:space="preserve"> </w:t>
      </w:r>
      <w:r w:rsidR="005946DE" w:rsidRPr="0058528F">
        <w:rPr>
          <w:rFonts w:eastAsia="Times New Roman"/>
          <w:i/>
          <w:color w:val="000000"/>
          <w:sz w:val="22"/>
          <w:szCs w:val="22"/>
        </w:rPr>
        <w:t>proje</w:t>
      </w:r>
      <w:r w:rsidR="009F0242" w:rsidRPr="0058528F">
        <w:rPr>
          <w:rFonts w:eastAsia="Times New Roman"/>
          <w:i/>
          <w:color w:val="000000"/>
          <w:sz w:val="22"/>
          <w:szCs w:val="22"/>
        </w:rPr>
        <w:t>sinde</w:t>
      </w:r>
      <w:r w:rsidR="0058528F">
        <w:rPr>
          <w:rFonts w:eastAsia="Times New Roman"/>
          <w:i/>
          <w:color w:val="000000"/>
          <w:sz w:val="22"/>
          <w:szCs w:val="22"/>
        </w:rPr>
        <w:t xml:space="preserve"> </w:t>
      </w:r>
      <w:r w:rsidR="002F326A">
        <w:rPr>
          <w:rFonts w:eastAsia="Times New Roman"/>
          <w:i/>
          <w:color w:val="000000"/>
          <w:sz w:val="22"/>
          <w:szCs w:val="22"/>
        </w:rPr>
        <w:t>Kesikli Matematik,</w:t>
      </w:r>
      <w:r w:rsidR="002F326A" w:rsidRPr="002F326A">
        <w:rPr>
          <w:rFonts w:eastAsia="Times New Roman"/>
          <w:i/>
          <w:color w:val="000000"/>
          <w:sz w:val="22"/>
          <w:szCs w:val="22"/>
        </w:rPr>
        <w:t xml:space="preserve"> </w:t>
      </w:r>
      <w:r w:rsidR="002F326A">
        <w:rPr>
          <w:rFonts w:eastAsia="Times New Roman"/>
          <w:i/>
          <w:color w:val="000000"/>
          <w:sz w:val="22"/>
          <w:szCs w:val="22"/>
        </w:rPr>
        <w:t>Nesneye Yönelik Programlama ve Veri Yapıları ve Algoritmalar</w:t>
      </w:r>
      <w:r w:rsidR="001E6DAD" w:rsidRPr="0058528F">
        <w:rPr>
          <w:rFonts w:eastAsia="Times New Roman"/>
          <w:i/>
          <w:color w:val="000000"/>
          <w:sz w:val="22"/>
          <w:szCs w:val="22"/>
        </w:rPr>
        <w:t xml:space="preserve"> </w:t>
      </w:r>
      <w:r w:rsidR="005946DE" w:rsidRPr="0058528F">
        <w:rPr>
          <w:rFonts w:eastAsia="Times New Roman"/>
          <w:i/>
          <w:color w:val="000000"/>
          <w:sz w:val="22"/>
          <w:szCs w:val="22"/>
        </w:rPr>
        <w:t>derslerinde edinilen</w:t>
      </w:r>
      <w:r w:rsidR="005946DE" w:rsidRPr="0058528F">
        <w:rPr>
          <w:rFonts w:eastAsia="Times New Roman"/>
          <w:i/>
        </w:rPr>
        <w:t xml:space="preserve"> </w:t>
      </w:r>
      <w:r w:rsidR="005946DE" w:rsidRPr="0058528F">
        <w:rPr>
          <w:rFonts w:eastAsia="Times New Roman"/>
          <w:i/>
          <w:color w:val="000000"/>
          <w:sz w:val="22"/>
          <w:szCs w:val="22"/>
        </w:rPr>
        <w:t>bilgilerin</w:t>
      </w:r>
      <w:r w:rsidRPr="0058528F">
        <w:rPr>
          <w:rFonts w:eastAsia="Times New Roman"/>
          <w:i/>
          <w:color w:val="000000"/>
          <w:sz w:val="22"/>
          <w:szCs w:val="22"/>
        </w:rPr>
        <w:t xml:space="preserve"> </w:t>
      </w:r>
      <w:r w:rsidR="005946DE" w:rsidRPr="0058528F">
        <w:rPr>
          <w:rFonts w:eastAsia="Times New Roman"/>
          <w:i/>
          <w:color w:val="000000"/>
          <w:sz w:val="22"/>
          <w:szCs w:val="22"/>
        </w:rPr>
        <w:t>uygulamaya geçirilmesi amaçlanmıştır</w:t>
      </w:r>
      <w:r w:rsidRPr="0058528F">
        <w:rPr>
          <w:rFonts w:eastAsia="Times New Roman"/>
          <w:i/>
          <w:color w:val="000000"/>
          <w:sz w:val="22"/>
          <w:szCs w:val="22"/>
        </w:rPr>
        <w:t>.</w:t>
      </w:r>
    </w:p>
    <w:p w:rsidR="00E37D37" w:rsidRPr="00CE3891" w:rsidRDefault="00A613E9">
      <w:pPr>
        <w:pStyle w:val="Balk1"/>
        <w:jc w:val="both"/>
        <w:rPr>
          <w:sz w:val="28"/>
          <w:szCs w:val="28"/>
        </w:rPr>
      </w:pPr>
      <w:r w:rsidRPr="00CE3891">
        <w:rPr>
          <w:sz w:val="28"/>
          <w:szCs w:val="28"/>
        </w:rPr>
        <w:t>Giriş</w:t>
      </w:r>
    </w:p>
    <w:p w:rsidR="00D95945" w:rsidRPr="00D95945" w:rsidRDefault="00D95945" w:rsidP="00D95945">
      <w:pPr>
        <w:suppressAutoHyphens w:val="0"/>
        <w:autoSpaceDE w:val="0"/>
        <w:autoSpaceDN w:val="0"/>
        <w:adjustRightInd w:val="0"/>
        <w:ind w:left="284"/>
        <w:rPr>
          <w:sz w:val="22"/>
          <w:szCs w:val="22"/>
        </w:rPr>
      </w:pPr>
      <w:r w:rsidRPr="00D95945">
        <w:rPr>
          <w:sz w:val="22"/>
          <w:szCs w:val="22"/>
        </w:rPr>
        <w:t>Uygulama da boru hattındaki su akışını "Maximum Flow" ile azamı akışı modellenmiştir.</w:t>
      </w:r>
      <w:r w:rsidR="0030489D"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Boru</w:t>
      </w:r>
      <w:r w:rsidR="0007673C"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hattındaki en az kesilebilen borular "Minimum Cut" ile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asgari kesiti modellenmiştir.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"Maximum Flow" un "Ford-Folkerson" algoritması kullanılmıştır.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"Ford-Fulkerson" algoritması, çözüm için öncelikle hedef düğüme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giden yolu bulur.</w:t>
      </w:r>
      <w:r>
        <w:rPr>
          <w:sz w:val="22"/>
          <w:szCs w:val="22"/>
        </w:rPr>
        <w:t xml:space="preserve">  </w:t>
      </w:r>
      <w:r w:rsidRPr="00D95945">
        <w:rPr>
          <w:sz w:val="22"/>
          <w:szCs w:val="22"/>
        </w:rPr>
        <w:t>Algoritma bu arama işlemi sırasında şayet derin öncelikli arama (depth first search,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 xml:space="preserve">DFS) kullanıyorsa "Ford-Fulkerson" olarak isimlendirilir. </w:t>
      </w:r>
    </w:p>
    <w:p w:rsidR="00D95945" w:rsidRPr="00D95945" w:rsidRDefault="00D95945" w:rsidP="00D95945">
      <w:pPr>
        <w:suppressAutoHyphens w:val="0"/>
        <w:autoSpaceDE w:val="0"/>
        <w:autoSpaceDN w:val="0"/>
        <w:adjustRightInd w:val="0"/>
        <w:ind w:left="284"/>
        <w:rPr>
          <w:sz w:val="22"/>
          <w:szCs w:val="22"/>
        </w:rPr>
      </w:pPr>
      <w:r w:rsidRPr="00D95945">
        <w:rPr>
          <w:sz w:val="22"/>
          <w:szCs w:val="22"/>
        </w:rPr>
        <w:t>"Ford-Fulkerson" algoritmasını daha ayrıntılı anlatacak olursak ilk olarak derin öncelikli arama işlemi gerçekleştirilir.</w:t>
      </w:r>
      <w:r w:rsidR="0030489D"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İlk</w:t>
      </w:r>
      <w:r w:rsidR="0007673C"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bulunacak path içindeki en küçük kapasiteyi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bulmaya çalışır.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Aslında bu bulunan sayı belirtilen path üzerinden akabilecek maksimum değerdir.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Daha sonrasında yoldaki anlık akış miktarları Artık Grafa aktarılır.</w:t>
      </w:r>
    </w:p>
    <w:p w:rsidR="00D95945" w:rsidRPr="00D95945" w:rsidRDefault="00D95945" w:rsidP="00D95945">
      <w:pPr>
        <w:suppressAutoHyphens w:val="0"/>
        <w:autoSpaceDE w:val="0"/>
        <w:autoSpaceDN w:val="0"/>
        <w:adjustRightInd w:val="0"/>
        <w:ind w:left="284"/>
        <w:rPr>
          <w:sz w:val="22"/>
          <w:szCs w:val="22"/>
        </w:rPr>
      </w:pPr>
      <w:r w:rsidRPr="00D95945">
        <w:rPr>
          <w:sz w:val="22"/>
          <w:szCs w:val="22"/>
        </w:rPr>
        <w:t>Ardından derin öncelikli arama devam eder.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Artık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grafa akatrılan kısım grafın normal hal</w:t>
      </w:r>
      <w:r w:rsidR="0030489D">
        <w:rPr>
          <w:sz w:val="22"/>
          <w:szCs w:val="22"/>
        </w:rPr>
        <w:t>i</w:t>
      </w:r>
      <w:r w:rsidRPr="00D95945">
        <w:rPr>
          <w:sz w:val="22"/>
          <w:szCs w:val="22"/>
        </w:rPr>
        <w:t>nden çıkarılır.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Ardından kalan path üzerindenki en küçük kapasiteyi bulmaya çalışır.</w:t>
      </w:r>
    </w:p>
    <w:p w:rsidR="000A2819" w:rsidRDefault="00D95945" w:rsidP="00D95945">
      <w:pPr>
        <w:suppressAutoHyphens w:val="0"/>
        <w:autoSpaceDE w:val="0"/>
        <w:autoSpaceDN w:val="0"/>
        <w:adjustRightInd w:val="0"/>
        <w:ind w:left="284"/>
        <w:rPr>
          <w:sz w:val="22"/>
          <w:szCs w:val="22"/>
        </w:rPr>
      </w:pPr>
      <w:r w:rsidRPr="00D95945">
        <w:rPr>
          <w:sz w:val="22"/>
          <w:szCs w:val="22"/>
        </w:rPr>
        <w:t>Bu işlem belirtilen başlangıç ve bitiş düğümleri arasındaki yol bitene kadar devam eder.</w:t>
      </w:r>
      <w:r w:rsidR="0030489D"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İşlem</w:t>
      </w:r>
      <w:r w:rsidR="00EA14C7"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sonucunda ise sonuç olarak başlangıç ve bitiş yolundan akabilecek azami akış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yani "Maximum Flow" değeri ve path döndürülür.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"Minimum Cut" ise bir grafı, iki parçaya bölen kesitin, en az kenarı kesmesi durumudur.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Yani</w:t>
      </w:r>
      <w:r>
        <w:rPr>
          <w:sz w:val="22"/>
          <w:szCs w:val="22"/>
        </w:rPr>
        <w:t xml:space="preserve"> </w:t>
      </w:r>
      <w:r w:rsidRPr="00D95945">
        <w:rPr>
          <w:sz w:val="22"/>
          <w:szCs w:val="22"/>
        </w:rPr>
        <w:t>en az kesilebilen kenardan kesilmiştir. Bu kesilme dışındaki bütün kesitler bu kesitten daha yüksek veya aynı boyuttadır.</w:t>
      </w:r>
    </w:p>
    <w:p w:rsidR="0058528F" w:rsidRPr="0097545C" w:rsidRDefault="0058528F" w:rsidP="00170D95">
      <w:pPr>
        <w:suppressAutoHyphens w:val="0"/>
        <w:autoSpaceDE w:val="0"/>
        <w:autoSpaceDN w:val="0"/>
        <w:adjustRightInd w:val="0"/>
        <w:ind w:left="284"/>
        <w:rPr>
          <w:sz w:val="22"/>
          <w:szCs w:val="22"/>
        </w:rPr>
      </w:pPr>
    </w:p>
    <w:p w:rsidR="00E01C04" w:rsidRPr="00CE3891" w:rsidRDefault="00E01C04" w:rsidP="00E01C04">
      <w:pPr>
        <w:pStyle w:val="Balk1"/>
        <w:jc w:val="both"/>
        <w:rPr>
          <w:sz w:val="28"/>
          <w:szCs w:val="28"/>
        </w:rPr>
      </w:pPr>
      <w:r w:rsidRPr="00CE3891">
        <w:rPr>
          <w:sz w:val="28"/>
          <w:szCs w:val="28"/>
        </w:rPr>
        <w:t>Temel Bilgiler</w:t>
      </w:r>
    </w:p>
    <w:p w:rsidR="00A160DF" w:rsidRDefault="00BF4A16" w:rsidP="00BF4A16">
      <w:pPr>
        <w:suppressAutoHyphens w:val="0"/>
        <w:autoSpaceDE w:val="0"/>
        <w:autoSpaceDN w:val="0"/>
        <w:adjustRightInd w:val="0"/>
        <w:ind w:left="284"/>
        <w:jc w:val="left"/>
        <w:rPr>
          <w:rFonts w:eastAsia="Times New Roman"/>
          <w:sz w:val="22"/>
          <w:lang w:eastAsia="en-US"/>
        </w:rPr>
      </w:pPr>
      <w:r w:rsidRPr="00BF4A16">
        <w:rPr>
          <w:rFonts w:eastAsia="Times New Roman"/>
          <w:sz w:val="22"/>
          <w:lang w:eastAsia="en-US"/>
        </w:rPr>
        <w:t>Proje gelişiminde; Programlama dili olarak "Java" kullanılmıştır.</w:t>
      </w:r>
      <w:r>
        <w:rPr>
          <w:rFonts w:eastAsia="Times New Roman"/>
          <w:sz w:val="22"/>
          <w:lang w:eastAsia="en-US"/>
        </w:rPr>
        <w:t xml:space="preserve"> </w:t>
      </w:r>
      <w:r w:rsidRPr="00BF4A16">
        <w:rPr>
          <w:rFonts w:eastAsia="Times New Roman"/>
          <w:sz w:val="22"/>
          <w:lang w:eastAsia="en-US"/>
        </w:rPr>
        <w:t>Arayüz tasarımı kısmında "Swing" kütüphanesi kullanılmıştır.</w:t>
      </w:r>
      <w:r>
        <w:rPr>
          <w:rFonts w:eastAsia="Times New Roman"/>
          <w:sz w:val="22"/>
          <w:lang w:eastAsia="en-US"/>
        </w:rPr>
        <w:t xml:space="preserve"> </w:t>
      </w:r>
      <w:r w:rsidRPr="00BF4A16">
        <w:rPr>
          <w:rFonts w:eastAsia="Times New Roman"/>
          <w:sz w:val="22"/>
          <w:lang w:eastAsia="en-US"/>
        </w:rPr>
        <w:t>Geliştirme ortamı olarak "Netbeans"</w:t>
      </w:r>
      <w:r>
        <w:rPr>
          <w:rFonts w:eastAsia="Times New Roman"/>
          <w:sz w:val="22"/>
          <w:lang w:eastAsia="en-US"/>
        </w:rPr>
        <w:t xml:space="preserve"> </w:t>
      </w:r>
      <w:r w:rsidR="00BD6F36" w:rsidRPr="00BD6F36">
        <w:rPr>
          <w:rFonts w:eastAsia="Times New Roman"/>
          <w:sz w:val="22"/>
          <w:lang w:eastAsia="en-US"/>
        </w:rPr>
        <w:t>kullanılmıştır.</w:t>
      </w:r>
    </w:p>
    <w:p w:rsidR="00E01C04" w:rsidRPr="00CE3891" w:rsidRDefault="005946DE" w:rsidP="00E01C04">
      <w:pPr>
        <w:pStyle w:val="Balk1"/>
        <w:jc w:val="both"/>
        <w:rPr>
          <w:sz w:val="28"/>
          <w:szCs w:val="28"/>
        </w:rPr>
      </w:pPr>
      <w:r w:rsidRPr="00CE3891">
        <w:rPr>
          <w:sz w:val="28"/>
          <w:szCs w:val="28"/>
        </w:rPr>
        <w:t>Tasarım</w:t>
      </w:r>
    </w:p>
    <w:p w:rsidR="00E01C04" w:rsidRPr="00F2582B" w:rsidRDefault="00E47A6A" w:rsidP="00F2582B">
      <w:pPr>
        <w:pStyle w:val="Normal1"/>
        <w:ind w:left="284"/>
        <w:jc w:val="both"/>
        <w:rPr>
          <w:rFonts w:ascii="Times New Roman" w:hAnsi="Times New Roman" w:cs="Times New Roman"/>
          <w:iCs/>
        </w:rPr>
      </w:pPr>
      <w:r w:rsidRPr="00E47A6A">
        <w:rPr>
          <w:rFonts w:ascii="Times New Roman" w:hAnsi="Times New Roman" w:cs="Times New Roman"/>
          <w:iCs/>
        </w:rPr>
        <w:t>Havuz Problemi Uygulaması</w:t>
      </w:r>
      <w:r>
        <w:rPr>
          <w:rFonts w:ascii="Times New Roman" w:hAnsi="Times New Roman" w:cs="Times New Roman"/>
          <w:iCs/>
        </w:rPr>
        <w:t xml:space="preserve"> </w:t>
      </w:r>
      <w:r w:rsidR="00F2582B">
        <w:rPr>
          <w:rFonts w:ascii="Times New Roman" w:eastAsiaTheme="minorHAnsi" w:hAnsi="Times New Roman" w:cs="Times New Roman"/>
        </w:rPr>
        <w:t>projesi</w:t>
      </w:r>
      <w:r w:rsidR="006832B7" w:rsidRPr="006832B7">
        <w:rPr>
          <w:rFonts w:ascii="Times New Roman" w:eastAsiaTheme="minorHAnsi" w:hAnsi="Times New Roman" w:cs="Times New Roman"/>
        </w:rPr>
        <w:t xml:space="preserve"> </w:t>
      </w:r>
      <w:r w:rsidR="005946DE" w:rsidRPr="006832B7">
        <w:rPr>
          <w:rFonts w:ascii="Times New Roman" w:eastAsiaTheme="minorHAnsi" w:hAnsi="Times New Roman" w:cs="Times New Roman"/>
        </w:rPr>
        <w:t>programlanma aşamaları, altta belirtilen başlıklar altında açıklanmıştır.</w:t>
      </w:r>
    </w:p>
    <w:p w:rsidR="002B28CD" w:rsidRPr="00850B9D" w:rsidRDefault="000E56A3" w:rsidP="002B28CD">
      <w:pPr>
        <w:pStyle w:val="Balk2"/>
        <w:rPr>
          <w:rFonts w:eastAsia="Times New Roman"/>
          <w:bCs w:val="0"/>
          <w:sz w:val="28"/>
          <w:szCs w:val="28"/>
          <w:lang w:eastAsia="en-US"/>
        </w:rPr>
      </w:pPr>
      <w:r w:rsidRPr="00850B9D">
        <w:rPr>
          <w:rFonts w:eastAsia="Times New Roman"/>
          <w:bCs w:val="0"/>
          <w:sz w:val="28"/>
          <w:szCs w:val="28"/>
          <w:lang w:eastAsia="en-US"/>
        </w:rPr>
        <w:t>Arayüz</w:t>
      </w:r>
    </w:p>
    <w:p w:rsidR="0025055C" w:rsidRPr="00850B9D" w:rsidRDefault="00BD1A71" w:rsidP="0025055C">
      <w:pPr>
        <w:pStyle w:val="ListeParagraf"/>
        <w:numPr>
          <w:ilvl w:val="0"/>
          <w:numId w:val="13"/>
        </w:numPr>
        <w:ind w:left="426"/>
        <w:rPr>
          <w:b/>
          <w:bCs/>
          <w:sz w:val="24"/>
          <w:szCs w:val="24"/>
          <w:lang w:eastAsia="en-US"/>
        </w:rPr>
      </w:pPr>
      <w:r w:rsidRPr="00850B9D">
        <w:rPr>
          <w:b/>
          <w:bCs/>
          <w:sz w:val="24"/>
          <w:szCs w:val="24"/>
          <w:lang w:eastAsia="en-US"/>
        </w:rPr>
        <w:t>Graph Arayüzü</w:t>
      </w:r>
    </w:p>
    <w:p w:rsidR="00A45DD9" w:rsidRPr="0025055C" w:rsidRDefault="00A45DD9" w:rsidP="00A45DD9">
      <w:pPr>
        <w:pStyle w:val="ListeParagraf"/>
        <w:ind w:left="426"/>
        <w:rPr>
          <w:b/>
          <w:bCs/>
          <w:sz w:val="25"/>
          <w:szCs w:val="25"/>
          <w:lang w:eastAsia="en-US"/>
        </w:rPr>
      </w:pPr>
    </w:p>
    <w:p w:rsidR="00BD1A71" w:rsidRPr="00F12EB1" w:rsidRDefault="00CA0405" w:rsidP="00BD1A71">
      <w:pPr>
        <w:pStyle w:val="Default"/>
        <w:ind w:left="426"/>
        <w:rPr>
          <w:i/>
          <w:iCs/>
          <w:sz w:val="22"/>
          <w:szCs w:val="22"/>
        </w:rPr>
      </w:pPr>
      <w:r w:rsidRPr="00F12EB1">
        <w:rPr>
          <w:i/>
          <w:iCs/>
          <w:sz w:val="22"/>
          <w:szCs w:val="22"/>
        </w:rPr>
        <w:t xml:space="preserve">Graph Bilgileri altında aşağıdaki girişler beklenir. </w:t>
      </w:r>
    </w:p>
    <w:p w:rsidR="00CA0405" w:rsidRPr="00BD1A71" w:rsidRDefault="00CA0405" w:rsidP="00CA0405">
      <w:pPr>
        <w:pStyle w:val="Default"/>
        <w:ind w:left="426"/>
        <w:rPr>
          <w:sz w:val="22"/>
          <w:szCs w:val="22"/>
        </w:rPr>
      </w:pPr>
      <w:r w:rsidRPr="00BD1A71">
        <w:rPr>
          <w:b/>
          <w:bCs/>
          <w:i/>
          <w:iCs/>
          <w:sz w:val="22"/>
          <w:szCs w:val="22"/>
        </w:rPr>
        <w:t>-Düğüm sayısı:</w:t>
      </w:r>
      <w:r w:rsidRPr="00BD1A71">
        <w:rPr>
          <w:sz w:val="22"/>
          <w:szCs w:val="22"/>
        </w:rPr>
        <w:t xml:space="preserve"> Kullanıcıdan düğüm sayısının (Integer) girişini bekler.</w:t>
      </w:r>
    </w:p>
    <w:p w:rsidR="00BD1A71" w:rsidRPr="00BD1A71" w:rsidRDefault="00BD1A71" w:rsidP="00BD1A71">
      <w:pPr>
        <w:pStyle w:val="Default"/>
        <w:ind w:left="426"/>
        <w:rPr>
          <w:sz w:val="22"/>
          <w:szCs w:val="22"/>
        </w:rPr>
      </w:pPr>
      <w:r w:rsidRPr="00BD1A71">
        <w:rPr>
          <w:b/>
          <w:bCs/>
          <w:i/>
          <w:iCs/>
          <w:sz w:val="22"/>
          <w:szCs w:val="22"/>
        </w:rPr>
        <w:t>-Başlangıç Düğümü:</w:t>
      </w:r>
      <w:r w:rsidRPr="00BD1A71">
        <w:rPr>
          <w:sz w:val="22"/>
          <w:szCs w:val="22"/>
        </w:rPr>
        <w:t xml:space="preserve"> Kullanıcıdan başlangıç nodunu harf (String) cinsinden girişini bekler.</w:t>
      </w:r>
    </w:p>
    <w:p w:rsidR="00BD1A71" w:rsidRDefault="00BD1A71" w:rsidP="00BD1A71">
      <w:pPr>
        <w:pStyle w:val="Default"/>
        <w:ind w:left="426"/>
        <w:rPr>
          <w:sz w:val="22"/>
          <w:szCs w:val="22"/>
        </w:rPr>
      </w:pPr>
      <w:r w:rsidRPr="00BD1A71">
        <w:rPr>
          <w:b/>
          <w:bCs/>
          <w:i/>
          <w:iCs/>
          <w:sz w:val="22"/>
          <w:szCs w:val="22"/>
        </w:rPr>
        <w:t>-Bitiş Düğümü:</w:t>
      </w:r>
      <w:r w:rsidRPr="00BD1A71">
        <w:rPr>
          <w:sz w:val="22"/>
          <w:szCs w:val="22"/>
        </w:rPr>
        <w:t xml:space="preserve"> Kullanıcıdan bitiş nodunu harf (String) cinsinden girşini bekler.</w:t>
      </w:r>
    </w:p>
    <w:p w:rsidR="00BD1A71" w:rsidRPr="00BD1A71" w:rsidRDefault="00BD1A71" w:rsidP="00BD1A71">
      <w:pPr>
        <w:pStyle w:val="Default"/>
        <w:ind w:left="426"/>
        <w:rPr>
          <w:sz w:val="22"/>
          <w:szCs w:val="22"/>
        </w:rPr>
      </w:pPr>
    </w:p>
    <w:p w:rsidR="00BD1A71" w:rsidRPr="00F12EB1" w:rsidRDefault="00BD1A71" w:rsidP="00BD1A71">
      <w:pPr>
        <w:pStyle w:val="Default"/>
        <w:ind w:left="426"/>
        <w:rPr>
          <w:i/>
          <w:iCs/>
          <w:sz w:val="22"/>
          <w:szCs w:val="22"/>
        </w:rPr>
      </w:pPr>
      <w:r w:rsidRPr="00F12EB1">
        <w:rPr>
          <w:i/>
          <w:iCs/>
          <w:sz w:val="22"/>
          <w:szCs w:val="22"/>
        </w:rPr>
        <w:t xml:space="preserve">Boru Hattı Bilgileri altında aşağıdaki girişler beklenir. </w:t>
      </w:r>
    </w:p>
    <w:p w:rsidR="00BD1A71" w:rsidRPr="00BD1A71" w:rsidRDefault="00BD1A71" w:rsidP="00BD1A71">
      <w:pPr>
        <w:pStyle w:val="Default"/>
        <w:ind w:left="426"/>
        <w:rPr>
          <w:sz w:val="22"/>
          <w:szCs w:val="22"/>
        </w:rPr>
      </w:pPr>
      <w:r w:rsidRPr="00BD1A71">
        <w:rPr>
          <w:b/>
          <w:bCs/>
          <w:i/>
          <w:iCs/>
          <w:sz w:val="22"/>
          <w:szCs w:val="22"/>
        </w:rPr>
        <w:t>-Başlangıç Düğümü:</w:t>
      </w:r>
      <w:r w:rsidR="00397D5F">
        <w:rPr>
          <w:b/>
          <w:bCs/>
          <w:i/>
          <w:iCs/>
          <w:sz w:val="22"/>
          <w:szCs w:val="22"/>
        </w:rPr>
        <w:t xml:space="preserve"> </w:t>
      </w:r>
      <w:r w:rsidRPr="00BD1A71">
        <w:rPr>
          <w:sz w:val="22"/>
          <w:szCs w:val="22"/>
        </w:rPr>
        <w:t>Boru hattını temsil eden düğümlerin her biri için başlangıç düğümü bilgilerini harf (String) cinsinden girişi beklenir.</w:t>
      </w:r>
    </w:p>
    <w:p w:rsidR="00BD1A71" w:rsidRPr="00BD1A71" w:rsidRDefault="00BD1A71" w:rsidP="00BD1A71">
      <w:pPr>
        <w:pStyle w:val="Default"/>
        <w:ind w:left="426"/>
        <w:rPr>
          <w:sz w:val="22"/>
          <w:szCs w:val="22"/>
        </w:rPr>
      </w:pPr>
      <w:r w:rsidRPr="00BD1A71">
        <w:rPr>
          <w:b/>
          <w:bCs/>
          <w:i/>
          <w:iCs/>
          <w:sz w:val="22"/>
          <w:szCs w:val="22"/>
        </w:rPr>
        <w:t>-Bitiş Düğümü:</w:t>
      </w:r>
      <w:r w:rsidR="00397D5F">
        <w:rPr>
          <w:b/>
          <w:bCs/>
          <w:i/>
          <w:iCs/>
          <w:sz w:val="22"/>
          <w:szCs w:val="22"/>
        </w:rPr>
        <w:t xml:space="preserve"> </w:t>
      </w:r>
      <w:r w:rsidRPr="00BD1A71">
        <w:rPr>
          <w:sz w:val="22"/>
          <w:szCs w:val="22"/>
        </w:rPr>
        <w:t>Boru hattını temsil eden düğümlerin her biri için bitiş düğümü bilgilerini harf (String) cinsinden girişi beklenir.</w:t>
      </w:r>
    </w:p>
    <w:p w:rsidR="00BD1A71" w:rsidRPr="00BD1A71" w:rsidRDefault="00BD1A71" w:rsidP="00BD1A71">
      <w:pPr>
        <w:pStyle w:val="Default"/>
        <w:ind w:left="426"/>
        <w:rPr>
          <w:sz w:val="22"/>
          <w:szCs w:val="22"/>
        </w:rPr>
      </w:pPr>
      <w:r w:rsidRPr="00397D5F">
        <w:rPr>
          <w:b/>
          <w:bCs/>
          <w:i/>
          <w:iCs/>
          <w:sz w:val="22"/>
          <w:szCs w:val="22"/>
        </w:rPr>
        <w:t>-Kapasite:</w:t>
      </w:r>
      <w:r w:rsidR="00397D5F">
        <w:rPr>
          <w:b/>
          <w:bCs/>
          <w:i/>
          <w:iCs/>
          <w:sz w:val="22"/>
          <w:szCs w:val="22"/>
        </w:rPr>
        <w:t xml:space="preserve"> </w:t>
      </w:r>
      <w:r w:rsidRPr="00BD1A71">
        <w:rPr>
          <w:sz w:val="22"/>
          <w:szCs w:val="22"/>
        </w:rPr>
        <w:t>Boru hattını temsil eden düğümlerin her biri için kapasite (Integer) bilgilerinin girişini beklenir.</w:t>
      </w:r>
    </w:p>
    <w:p w:rsidR="00BD1A71" w:rsidRDefault="00BD1A71" w:rsidP="00BD1A71">
      <w:pPr>
        <w:pStyle w:val="Default"/>
        <w:ind w:left="426"/>
        <w:jc w:val="both"/>
        <w:rPr>
          <w:sz w:val="22"/>
          <w:szCs w:val="22"/>
        </w:rPr>
      </w:pPr>
      <w:r w:rsidRPr="00BD1A71">
        <w:rPr>
          <w:b/>
          <w:bCs/>
          <w:i/>
          <w:iCs/>
          <w:sz w:val="22"/>
          <w:szCs w:val="22"/>
        </w:rPr>
        <w:t>Görüntüle:</w:t>
      </w:r>
      <w:r w:rsidRPr="00BD1A71">
        <w:rPr>
          <w:sz w:val="22"/>
          <w:szCs w:val="22"/>
        </w:rPr>
        <w:t xml:space="preserve"> Girilen bilgiler doğrultusunda oluşan düğümleri gösteren arayüze geçişi sağlar.</w:t>
      </w:r>
    </w:p>
    <w:p w:rsidR="00A14AA8" w:rsidRDefault="00A14AA8" w:rsidP="00A14AA8">
      <w:pPr>
        <w:pStyle w:val="Default"/>
        <w:ind w:left="426"/>
        <w:jc w:val="both"/>
      </w:pPr>
    </w:p>
    <w:p w:rsidR="00D95945" w:rsidRDefault="00D95945" w:rsidP="00A14AA8">
      <w:pPr>
        <w:pStyle w:val="Default"/>
        <w:ind w:left="426"/>
        <w:jc w:val="both"/>
      </w:pPr>
    </w:p>
    <w:p w:rsidR="00CE3891" w:rsidRPr="00850B9D" w:rsidRDefault="009D2D1B" w:rsidP="00CE3891">
      <w:pPr>
        <w:pStyle w:val="ListeParagraf"/>
        <w:numPr>
          <w:ilvl w:val="0"/>
          <w:numId w:val="13"/>
        </w:numPr>
        <w:ind w:left="426"/>
        <w:rPr>
          <w:b/>
          <w:bCs/>
          <w:sz w:val="24"/>
          <w:szCs w:val="24"/>
          <w:lang w:eastAsia="en-US"/>
        </w:rPr>
      </w:pPr>
      <w:r w:rsidRPr="00850B9D">
        <w:rPr>
          <w:b/>
          <w:bCs/>
          <w:sz w:val="24"/>
          <w:szCs w:val="24"/>
          <w:lang w:eastAsia="en-US"/>
        </w:rPr>
        <w:lastRenderedPageBreak/>
        <w:t xml:space="preserve">Animasyon </w:t>
      </w:r>
      <w:r w:rsidR="000E56A3" w:rsidRPr="00850B9D">
        <w:rPr>
          <w:b/>
          <w:bCs/>
          <w:sz w:val="24"/>
          <w:szCs w:val="24"/>
          <w:lang w:eastAsia="en-US"/>
        </w:rPr>
        <w:t>Arayüzü</w:t>
      </w:r>
    </w:p>
    <w:p w:rsidR="00A45DD9" w:rsidRPr="00CE3891" w:rsidRDefault="00A45DD9" w:rsidP="00A45DD9">
      <w:pPr>
        <w:pStyle w:val="ListeParagraf"/>
        <w:ind w:left="426"/>
        <w:rPr>
          <w:b/>
          <w:bCs/>
          <w:sz w:val="25"/>
          <w:szCs w:val="25"/>
          <w:lang w:eastAsia="en-US"/>
        </w:rPr>
      </w:pPr>
    </w:p>
    <w:p w:rsidR="009D2D1B" w:rsidRPr="009D2D1B" w:rsidRDefault="009D2D1B" w:rsidP="00A7050D">
      <w:pPr>
        <w:pStyle w:val="Default"/>
        <w:ind w:left="426"/>
        <w:rPr>
          <w:sz w:val="22"/>
          <w:szCs w:val="22"/>
        </w:rPr>
      </w:pPr>
      <w:r w:rsidRPr="009D2D1B">
        <w:rPr>
          <w:sz w:val="22"/>
          <w:szCs w:val="22"/>
        </w:rPr>
        <w:t>Açılan ara</w:t>
      </w:r>
      <w:r w:rsidR="00A7050D">
        <w:rPr>
          <w:sz w:val="22"/>
          <w:szCs w:val="22"/>
        </w:rPr>
        <w:t xml:space="preserve"> </w:t>
      </w:r>
      <w:r w:rsidRPr="009D2D1B">
        <w:rPr>
          <w:sz w:val="22"/>
          <w:szCs w:val="22"/>
        </w:rPr>
        <w:t>yüzde önceki ara</w:t>
      </w:r>
      <w:r w:rsidR="00A7050D">
        <w:rPr>
          <w:sz w:val="22"/>
          <w:szCs w:val="22"/>
        </w:rPr>
        <w:t xml:space="preserve"> </w:t>
      </w:r>
      <w:r w:rsidRPr="009D2D1B">
        <w:rPr>
          <w:sz w:val="22"/>
          <w:szCs w:val="22"/>
        </w:rPr>
        <w:t>yüzde bilgileri alınmış düğümleri Swing kütüphanesi yardımıyla çizilmiş hali görüntülenir.</w:t>
      </w:r>
      <w:r w:rsidR="00A7050D">
        <w:rPr>
          <w:sz w:val="22"/>
          <w:szCs w:val="22"/>
        </w:rPr>
        <w:t xml:space="preserve"> </w:t>
      </w:r>
      <w:r w:rsidRPr="009D2D1B">
        <w:rPr>
          <w:sz w:val="22"/>
          <w:szCs w:val="22"/>
        </w:rPr>
        <w:t>Boru hattı bilgileri kısmında önceki ara</w:t>
      </w:r>
      <w:r w:rsidR="00A7050D">
        <w:rPr>
          <w:sz w:val="22"/>
          <w:szCs w:val="22"/>
        </w:rPr>
        <w:t xml:space="preserve"> </w:t>
      </w:r>
      <w:r w:rsidRPr="009D2D1B">
        <w:rPr>
          <w:sz w:val="22"/>
          <w:szCs w:val="22"/>
        </w:rPr>
        <w:t>yüzde kullanıcından bilgileri alınmış düğümlerin başlangıç düğümü,</w:t>
      </w:r>
      <w:r w:rsidR="00A7050D">
        <w:rPr>
          <w:sz w:val="22"/>
          <w:szCs w:val="22"/>
        </w:rPr>
        <w:t xml:space="preserve"> </w:t>
      </w:r>
      <w:r w:rsidRPr="009D2D1B">
        <w:rPr>
          <w:sz w:val="22"/>
          <w:szCs w:val="22"/>
        </w:rPr>
        <w:t>bitiş düğümü ve kapasite bilgileri listelenir.</w:t>
      </w:r>
    </w:p>
    <w:p w:rsidR="009D2D1B" w:rsidRPr="009D2D1B" w:rsidRDefault="009D2D1B" w:rsidP="009D2D1B">
      <w:pPr>
        <w:pStyle w:val="Default"/>
        <w:ind w:left="426"/>
        <w:rPr>
          <w:sz w:val="22"/>
          <w:szCs w:val="22"/>
        </w:rPr>
      </w:pPr>
      <w:r w:rsidRPr="009D2D1B">
        <w:rPr>
          <w:b/>
          <w:bCs/>
          <w:i/>
          <w:iCs/>
          <w:sz w:val="22"/>
          <w:szCs w:val="22"/>
        </w:rPr>
        <w:t xml:space="preserve">-Max Flow </w:t>
      </w:r>
      <w:r w:rsidR="00A7050D">
        <w:rPr>
          <w:b/>
          <w:bCs/>
          <w:i/>
          <w:iCs/>
          <w:sz w:val="22"/>
          <w:szCs w:val="22"/>
        </w:rPr>
        <w:t>B</w:t>
      </w:r>
      <w:r>
        <w:rPr>
          <w:b/>
          <w:bCs/>
          <w:i/>
          <w:iCs/>
          <w:sz w:val="22"/>
          <w:szCs w:val="22"/>
        </w:rPr>
        <w:t>uton</w:t>
      </w:r>
      <w:r w:rsidRPr="009D2D1B">
        <w:rPr>
          <w:b/>
          <w:bCs/>
          <w:i/>
          <w:iCs/>
          <w:sz w:val="22"/>
          <w:szCs w:val="22"/>
        </w:rPr>
        <w:t>u:</w:t>
      </w:r>
      <w:r w:rsidRPr="009D2D1B">
        <w:rPr>
          <w:sz w:val="22"/>
          <w:szCs w:val="22"/>
        </w:rPr>
        <w:t xml:space="preserve"> Bilgileri kullanıcıdan alınan düğümlerle gösterilen boru hattının Ford-</w:t>
      </w:r>
      <w:r w:rsidR="002A18A7">
        <w:rPr>
          <w:sz w:val="22"/>
          <w:szCs w:val="22"/>
        </w:rPr>
        <w:t>Fulkerson</w:t>
      </w:r>
      <w:r w:rsidRPr="009D2D1B">
        <w:rPr>
          <w:sz w:val="22"/>
          <w:szCs w:val="22"/>
        </w:rPr>
        <w:t xml:space="preserve"> algoritması yardımıyla "Max Flow" gösterilir.</w:t>
      </w:r>
      <w:r w:rsidR="00A7050D">
        <w:rPr>
          <w:sz w:val="22"/>
          <w:szCs w:val="22"/>
        </w:rPr>
        <w:t xml:space="preserve"> </w:t>
      </w:r>
      <w:r w:rsidRPr="009D2D1B">
        <w:rPr>
          <w:sz w:val="22"/>
          <w:szCs w:val="22"/>
        </w:rPr>
        <w:t>Buton</w:t>
      </w:r>
      <w:r w:rsidR="00A7050D">
        <w:rPr>
          <w:sz w:val="22"/>
          <w:szCs w:val="22"/>
        </w:rPr>
        <w:t>u</w:t>
      </w:r>
      <w:r w:rsidRPr="009D2D1B">
        <w:rPr>
          <w:sz w:val="22"/>
          <w:szCs w:val="22"/>
        </w:rPr>
        <w:t xml:space="preserve"> ilk tık</w:t>
      </w:r>
      <w:r>
        <w:rPr>
          <w:sz w:val="22"/>
          <w:szCs w:val="22"/>
        </w:rPr>
        <w:t>la</w:t>
      </w:r>
      <w:r w:rsidRPr="009D2D1B">
        <w:rPr>
          <w:sz w:val="22"/>
          <w:szCs w:val="22"/>
        </w:rPr>
        <w:t>ndığında butonun sağında "Max Flow"un yol sayısı,butonun sol tarafında "Max Flow"un Ford-</w:t>
      </w:r>
      <w:r w:rsidR="002A18A7">
        <w:rPr>
          <w:sz w:val="22"/>
          <w:szCs w:val="22"/>
        </w:rPr>
        <w:t>Fulkerson</w:t>
      </w:r>
      <w:r w:rsidRPr="009D2D1B">
        <w:rPr>
          <w:sz w:val="22"/>
          <w:szCs w:val="22"/>
        </w:rPr>
        <w:t xml:space="preserve"> algoritmas</w:t>
      </w:r>
      <w:r>
        <w:rPr>
          <w:sz w:val="22"/>
          <w:szCs w:val="22"/>
        </w:rPr>
        <w:t>ı</w:t>
      </w:r>
      <w:r w:rsidRPr="009D2D1B">
        <w:rPr>
          <w:sz w:val="22"/>
          <w:szCs w:val="22"/>
        </w:rPr>
        <w:t xml:space="preserve"> yardımıyla hesaplanan sayısal değeri listelenir.</w:t>
      </w:r>
    </w:p>
    <w:p w:rsidR="009D2D1B" w:rsidRPr="009D2D1B" w:rsidRDefault="009D2D1B" w:rsidP="009D2D1B">
      <w:pPr>
        <w:pStyle w:val="Default"/>
        <w:ind w:left="426"/>
        <w:rPr>
          <w:sz w:val="22"/>
          <w:szCs w:val="22"/>
        </w:rPr>
      </w:pPr>
      <w:r w:rsidRPr="009D2D1B">
        <w:rPr>
          <w:sz w:val="22"/>
          <w:szCs w:val="22"/>
        </w:rPr>
        <w:t>Yol sayısına bağlı olarak butona her tıklandığında farklı bir "Max Flow" yolu daha önceden çizilmiş halinde farklı bir renk ile gösterilir.</w:t>
      </w:r>
    </w:p>
    <w:p w:rsidR="009D2D1B" w:rsidRPr="009D2D1B" w:rsidRDefault="009D2D1B" w:rsidP="009D2D1B">
      <w:pPr>
        <w:pStyle w:val="Default"/>
        <w:ind w:left="426"/>
        <w:rPr>
          <w:sz w:val="22"/>
          <w:szCs w:val="22"/>
        </w:rPr>
      </w:pPr>
      <w:r w:rsidRPr="00A7050D">
        <w:rPr>
          <w:b/>
          <w:bCs/>
          <w:i/>
          <w:iCs/>
          <w:sz w:val="22"/>
          <w:szCs w:val="22"/>
        </w:rPr>
        <w:t xml:space="preserve">-Min Cut </w:t>
      </w:r>
      <w:r w:rsidR="00A7050D" w:rsidRPr="00A7050D">
        <w:rPr>
          <w:b/>
          <w:bCs/>
          <w:i/>
          <w:iCs/>
          <w:sz w:val="22"/>
          <w:szCs w:val="22"/>
        </w:rPr>
        <w:t>B</w:t>
      </w:r>
      <w:r w:rsidRPr="00A7050D">
        <w:rPr>
          <w:b/>
          <w:bCs/>
          <w:i/>
          <w:iCs/>
          <w:sz w:val="22"/>
          <w:szCs w:val="22"/>
        </w:rPr>
        <w:t>utonu:</w:t>
      </w:r>
      <w:r w:rsidRPr="009D2D1B">
        <w:rPr>
          <w:sz w:val="22"/>
          <w:szCs w:val="22"/>
        </w:rPr>
        <w:t xml:space="preserve"> Bilgileri kullanıcıdan alınan düğümlerle gösterilen boru hattının "Min Cut" gösterilir.</w:t>
      </w:r>
      <w:r w:rsidR="00A7050D">
        <w:rPr>
          <w:sz w:val="22"/>
          <w:szCs w:val="22"/>
        </w:rPr>
        <w:t xml:space="preserve"> </w:t>
      </w:r>
      <w:r>
        <w:rPr>
          <w:sz w:val="22"/>
          <w:szCs w:val="22"/>
        </w:rPr>
        <w:t>Buton</w:t>
      </w:r>
      <w:r w:rsidRPr="009D2D1B">
        <w:rPr>
          <w:sz w:val="22"/>
          <w:szCs w:val="22"/>
        </w:rPr>
        <w:t>a her basıldığında "Min Cut" algoritması tarafından</w:t>
      </w:r>
      <w:r>
        <w:rPr>
          <w:sz w:val="22"/>
          <w:szCs w:val="22"/>
        </w:rPr>
        <w:t xml:space="preserve"> </w:t>
      </w:r>
      <w:r w:rsidRPr="009D2D1B">
        <w:rPr>
          <w:sz w:val="22"/>
          <w:szCs w:val="22"/>
        </w:rPr>
        <w:t>kesilmesi gereken yollar düğümün daha önceden çizilmiş halinde farklı bir renk ile gösterilir.</w:t>
      </w:r>
    </w:p>
    <w:p w:rsidR="009D2D1B" w:rsidRPr="009D2D1B" w:rsidRDefault="009D2D1B" w:rsidP="009D2D1B">
      <w:pPr>
        <w:pStyle w:val="Default"/>
        <w:ind w:left="426"/>
        <w:rPr>
          <w:sz w:val="22"/>
          <w:szCs w:val="22"/>
        </w:rPr>
      </w:pPr>
      <w:r w:rsidRPr="00A7050D">
        <w:rPr>
          <w:b/>
          <w:bCs/>
          <w:i/>
          <w:iCs/>
          <w:sz w:val="22"/>
          <w:szCs w:val="22"/>
        </w:rPr>
        <w:t xml:space="preserve">-Orjinal Graph </w:t>
      </w:r>
      <w:r w:rsidR="00A7050D" w:rsidRPr="00A7050D">
        <w:rPr>
          <w:b/>
          <w:bCs/>
          <w:i/>
          <w:iCs/>
          <w:sz w:val="22"/>
          <w:szCs w:val="22"/>
        </w:rPr>
        <w:t>B</w:t>
      </w:r>
      <w:r w:rsidRPr="00A7050D">
        <w:rPr>
          <w:b/>
          <w:bCs/>
          <w:i/>
          <w:iCs/>
          <w:sz w:val="22"/>
          <w:szCs w:val="22"/>
        </w:rPr>
        <w:t>utonu:</w:t>
      </w:r>
      <w:r w:rsidRPr="009D2D1B">
        <w:rPr>
          <w:sz w:val="22"/>
          <w:szCs w:val="22"/>
        </w:rPr>
        <w:t xml:space="preserve"> Bilgileri kullanıcıdan alınan düğümlerle gösterilen boru hattının kullanıcıdan bilgileri alınmış halini gösterilir.</w:t>
      </w:r>
      <w:r w:rsidR="00A7050D">
        <w:rPr>
          <w:sz w:val="22"/>
          <w:szCs w:val="22"/>
        </w:rPr>
        <w:t xml:space="preserve"> </w:t>
      </w:r>
      <w:r>
        <w:rPr>
          <w:sz w:val="22"/>
          <w:szCs w:val="22"/>
        </w:rPr>
        <w:t>Buton</w:t>
      </w:r>
      <w:r w:rsidR="00A7050D">
        <w:rPr>
          <w:sz w:val="22"/>
          <w:szCs w:val="22"/>
        </w:rPr>
        <w:t>u</w:t>
      </w:r>
      <w:r w:rsidRPr="009D2D1B">
        <w:rPr>
          <w:sz w:val="22"/>
          <w:szCs w:val="22"/>
        </w:rPr>
        <w:t xml:space="preserve"> her basıldığında ilk hali</w:t>
      </w:r>
      <w:r>
        <w:rPr>
          <w:sz w:val="22"/>
          <w:szCs w:val="22"/>
        </w:rPr>
        <w:t xml:space="preserve"> </w:t>
      </w:r>
      <w:r w:rsidRPr="009D2D1B">
        <w:rPr>
          <w:sz w:val="22"/>
          <w:szCs w:val="22"/>
        </w:rPr>
        <w:t>gösterilir.</w:t>
      </w:r>
    </w:p>
    <w:p w:rsidR="003728B9" w:rsidRDefault="009D2D1B" w:rsidP="0000484F">
      <w:pPr>
        <w:pStyle w:val="Default"/>
        <w:ind w:left="426"/>
        <w:jc w:val="both"/>
        <w:rPr>
          <w:sz w:val="22"/>
          <w:szCs w:val="22"/>
        </w:rPr>
      </w:pPr>
      <w:r w:rsidRPr="00A7050D">
        <w:rPr>
          <w:b/>
          <w:bCs/>
          <w:i/>
          <w:iCs/>
          <w:sz w:val="22"/>
          <w:szCs w:val="22"/>
        </w:rPr>
        <w:t xml:space="preserve">-Yeni Havuz Problemi </w:t>
      </w:r>
      <w:r w:rsidR="00A7050D">
        <w:rPr>
          <w:b/>
          <w:bCs/>
          <w:i/>
          <w:iCs/>
          <w:sz w:val="22"/>
          <w:szCs w:val="22"/>
        </w:rPr>
        <w:t>B</w:t>
      </w:r>
      <w:r w:rsidRPr="00A7050D">
        <w:rPr>
          <w:b/>
          <w:bCs/>
          <w:i/>
          <w:iCs/>
          <w:sz w:val="22"/>
          <w:szCs w:val="22"/>
        </w:rPr>
        <w:t>utonu</w:t>
      </w:r>
      <w:r w:rsidRPr="009D2D1B">
        <w:rPr>
          <w:sz w:val="22"/>
          <w:szCs w:val="22"/>
        </w:rPr>
        <w:t xml:space="preserve">: Bu </w:t>
      </w:r>
      <w:r>
        <w:rPr>
          <w:sz w:val="22"/>
          <w:szCs w:val="22"/>
        </w:rPr>
        <w:t>buton</w:t>
      </w:r>
      <w:r w:rsidRPr="009D2D1B">
        <w:rPr>
          <w:sz w:val="22"/>
          <w:szCs w:val="22"/>
        </w:rPr>
        <w:t>a basıldığında kullanıcıdan alınmış bütün veriler sıfırlanır ve yeni veriler girebilmesi için ilk açılan ara yüze yönlendirilir.</w:t>
      </w:r>
    </w:p>
    <w:p w:rsidR="003728B9" w:rsidRDefault="003728B9" w:rsidP="00DF48CF">
      <w:pPr>
        <w:pStyle w:val="Default"/>
        <w:ind w:left="567"/>
        <w:rPr>
          <w:sz w:val="22"/>
          <w:szCs w:val="22"/>
        </w:rPr>
      </w:pPr>
    </w:p>
    <w:p w:rsidR="002A18A7" w:rsidRPr="00850B9D" w:rsidRDefault="002A18A7" w:rsidP="002A18A7">
      <w:pPr>
        <w:pStyle w:val="Balk2"/>
        <w:rPr>
          <w:rFonts w:eastAsia="Times New Roman"/>
          <w:bCs w:val="0"/>
          <w:sz w:val="24"/>
          <w:szCs w:val="24"/>
          <w:lang w:eastAsia="en-US"/>
        </w:rPr>
      </w:pPr>
      <w:r w:rsidRPr="00850B9D">
        <w:rPr>
          <w:rFonts w:eastAsia="Times New Roman"/>
          <w:bCs w:val="0"/>
          <w:sz w:val="24"/>
          <w:szCs w:val="24"/>
          <w:lang w:eastAsia="en-US"/>
        </w:rPr>
        <w:t>Fonksiyonlar</w:t>
      </w:r>
    </w:p>
    <w:p w:rsidR="002A18A7" w:rsidRPr="007C4E6E" w:rsidRDefault="0000484F" w:rsidP="007C4E6E">
      <w:pPr>
        <w:pStyle w:val="Default"/>
        <w:numPr>
          <w:ilvl w:val="0"/>
          <w:numId w:val="15"/>
        </w:numPr>
        <w:ind w:left="567"/>
        <w:rPr>
          <w:b/>
          <w:bCs/>
          <w:sz w:val="22"/>
          <w:szCs w:val="22"/>
        </w:rPr>
      </w:pPr>
      <w:r w:rsidRPr="007C4E6E">
        <w:rPr>
          <w:b/>
          <w:bCs/>
          <w:sz w:val="22"/>
          <w:szCs w:val="22"/>
        </w:rPr>
        <w:t>noktaCiz()</w:t>
      </w:r>
    </w:p>
    <w:p w:rsidR="0000484F" w:rsidRDefault="0000484F" w:rsidP="007C4E6E">
      <w:pPr>
        <w:pStyle w:val="Default"/>
        <w:ind w:left="567"/>
        <w:rPr>
          <w:sz w:val="22"/>
          <w:szCs w:val="22"/>
        </w:rPr>
      </w:pPr>
      <w:r>
        <w:rPr>
          <w:sz w:val="22"/>
          <w:szCs w:val="22"/>
        </w:rPr>
        <w:t xml:space="preserve">Girilen koordinatlara göre </w:t>
      </w:r>
      <w:r w:rsidR="007C4E6E">
        <w:rPr>
          <w:sz w:val="22"/>
          <w:szCs w:val="22"/>
        </w:rPr>
        <w:t>düğümlerin ekrana basar.</w:t>
      </w:r>
    </w:p>
    <w:p w:rsidR="0000484F" w:rsidRPr="007C4E6E" w:rsidRDefault="0000484F" w:rsidP="007C4E6E">
      <w:pPr>
        <w:pStyle w:val="Default"/>
        <w:numPr>
          <w:ilvl w:val="0"/>
          <w:numId w:val="15"/>
        </w:numPr>
        <w:ind w:left="567"/>
        <w:rPr>
          <w:b/>
          <w:bCs/>
          <w:sz w:val="22"/>
          <w:szCs w:val="22"/>
        </w:rPr>
      </w:pPr>
      <w:r w:rsidRPr="007C4E6E">
        <w:rPr>
          <w:b/>
          <w:bCs/>
          <w:sz w:val="22"/>
          <w:szCs w:val="22"/>
        </w:rPr>
        <w:t>cizgiCiz()</w:t>
      </w:r>
    </w:p>
    <w:p w:rsidR="007C4E6E" w:rsidRPr="007C4E6E" w:rsidRDefault="007C4E6E" w:rsidP="00152285">
      <w:pPr>
        <w:pStyle w:val="Default"/>
        <w:ind w:left="567"/>
        <w:rPr>
          <w:sz w:val="22"/>
          <w:szCs w:val="22"/>
        </w:rPr>
      </w:pPr>
      <w:r>
        <w:rPr>
          <w:sz w:val="22"/>
          <w:szCs w:val="22"/>
        </w:rPr>
        <w:t>Girilen koordinatlara göre kenarların ekrana basar.</w:t>
      </w:r>
    </w:p>
    <w:p w:rsidR="0000484F" w:rsidRDefault="0000484F" w:rsidP="007C4E6E">
      <w:pPr>
        <w:pStyle w:val="Default"/>
        <w:numPr>
          <w:ilvl w:val="0"/>
          <w:numId w:val="15"/>
        </w:numPr>
        <w:ind w:left="567"/>
        <w:rPr>
          <w:b/>
          <w:bCs/>
          <w:sz w:val="22"/>
          <w:szCs w:val="22"/>
        </w:rPr>
      </w:pPr>
      <w:r w:rsidRPr="007C4E6E">
        <w:rPr>
          <w:b/>
          <w:bCs/>
          <w:sz w:val="22"/>
          <w:szCs w:val="22"/>
        </w:rPr>
        <w:t>kordinatlariSifirlama()</w:t>
      </w:r>
    </w:p>
    <w:p w:rsidR="00152285" w:rsidRPr="00152285" w:rsidRDefault="00152285" w:rsidP="00152285">
      <w:pPr>
        <w:pStyle w:val="Default"/>
        <w:ind w:left="567"/>
        <w:rPr>
          <w:sz w:val="22"/>
          <w:szCs w:val="22"/>
        </w:rPr>
      </w:pPr>
      <w:r>
        <w:rPr>
          <w:sz w:val="22"/>
          <w:szCs w:val="22"/>
        </w:rPr>
        <w:t>Koordinatları sıfırlar.</w:t>
      </w:r>
    </w:p>
    <w:p w:rsidR="0000484F" w:rsidRDefault="0000484F" w:rsidP="007C4E6E">
      <w:pPr>
        <w:pStyle w:val="Default"/>
        <w:numPr>
          <w:ilvl w:val="0"/>
          <w:numId w:val="15"/>
        </w:numPr>
        <w:ind w:left="567"/>
        <w:rPr>
          <w:b/>
          <w:bCs/>
          <w:sz w:val="22"/>
          <w:szCs w:val="22"/>
        </w:rPr>
      </w:pPr>
      <w:r w:rsidRPr="007C4E6E">
        <w:rPr>
          <w:b/>
          <w:bCs/>
          <w:sz w:val="22"/>
          <w:szCs w:val="22"/>
        </w:rPr>
        <w:t>maxflowButonActionPerformed()</w:t>
      </w:r>
    </w:p>
    <w:p w:rsidR="00152285" w:rsidRPr="00152285" w:rsidRDefault="00152285" w:rsidP="00152285">
      <w:pPr>
        <w:pStyle w:val="Default"/>
        <w:ind w:left="567"/>
        <w:rPr>
          <w:sz w:val="22"/>
          <w:szCs w:val="22"/>
        </w:rPr>
      </w:pPr>
      <w:r w:rsidRPr="00152285">
        <w:rPr>
          <w:sz w:val="22"/>
          <w:szCs w:val="22"/>
        </w:rPr>
        <w:t>But</w:t>
      </w:r>
      <w:r>
        <w:rPr>
          <w:sz w:val="22"/>
          <w:szCs w:val="22"/>
        </w:rPr>
        <w:t>onuna basıldığında Max-Flow işlemlerini gerçekleştirir.</w:t>
      </w:r>
    </w:p>
    <w:p w:rsidR="0000484F" w:rsidRDefault="0000484F" w:rsidP="007C4E6E">
      <w:pPr>
        <w:pStyle w:val="Default"/>
        <w:numPr>
          <w:ilvl w:val="0"/>
          <w:numId w:val="15"/>
        </w:numPr>
        <w:ind w:left="567"/>
        <w:rPr>
          <w:b/>
          <w:bCs/>
          <w:sz w:val="22"/>
          <w:szCs w:val="22"/>
        </w:rPr>
      </w:pPr>
      <w:r w:rsidRPr="007C4E6E">
        <w:rPr>
          <w:b/>
          <w:bCs/>
          <w:sz w:val="22"/>
          <w:szCs w:val="22"/>
        </w:rPr>
        <w:t>mincutButonActionPerformed()</w:t>
      </w:r>
    </w:p>
    <w:p w:rsidR="00152285" w:rsidRPr="007C4E6E" w:rsidRDefault="00152285" w:rsidP="00152285">
      <w:pPr>
        <w:pStyle w:val="Default"/>
        <w:ind w:left="567"/>
        <w:rPr>
          <w:b/>
          <w:bCs/>
          <w:sz w:val="22"/>
          <w:szCs w:val="22"/>
        </w:rPr>
      </w:pPr>
      <w:r w:rsidRPr="00152285">
        <w:rPr>
          <w:sz w:val="22"/>
          <w:szCs w:val="22"/>
        </w:rPr>
        <w:t>But</w:t>
      </w:r>
      <w:r>
        <w:rPr>
          <w:sz w:val="22"/>
          <w:szCs w:val="22"/>
        </w:rPr>
        <w:t>onuna basıldığında Min-Cut işlemlerini gerçekleştirir</w:t>
      </w:r>
    </w:p>
    <w:p w:rsidR="0000484F" w:rsidRDefault="0000484F" w:rsidP="007C4E6E">
      <w:pPr>
        <w:pStyle w:val="Default"/>
        <w:numPr>
          <w:ilvl w:val="0"/>
          <w:numId w:val="15"/>
        </w:numPr>
        <w:ind w:left="567"/>
        <w:rPr>
          <w:b/>
          <w:bCs/>
          <w:sz w:val="22"/>
          <w:szCs w:val="22"/>
        </w:rPr>
      </w:pPr>
      <w:r w:rsidRPr="007C4E6E">
        <w:rPr>
          <w:b/>
          <w:bCs/>
          <w:sz w:val="22"/>
          <w:szCs w:val="22"/>
        </w:rPr>
        <w:t>orginalgraphButonActionPerformed()</w:t>
      </w:r>
    </w:p>
    <w:p w:rsidR="00152285" w:rsidRPr="007C4E6E" w:rsidRDefault="00152285" w:rsidP="00152285">
      <w:pPr>
        <w:pStyle w:val="Default"/>
        <w:ind w:left="567"/>
        <w:rPr>
          <w:b/>
          <w:bCs/>
          <w:sz w:val="22"/>
          <w:szCs w:val="22"/>
        </w:rPr>
      </w:pPr>
      <w:r w:rsidRPr="00152285">
        <w:rPr>
          <w:sz w:val="22"/>
          <w:szCs w:val="22"/>
        </w:rPr>
        <w:t>But</w:t>
      </w:r>
      <w:r>
        <w:rPr>
          <w:sz w:val="22"/>
          <w:szCs w:val="22"/>
        </w:rPr>
        <w:t>onuna basıldığında graphın orijinal halini ekrana basar.</w:t>
      </w:r>
    </w:p>
    <w:p w:rsidR="0000484F" w:rsidRDefault="0000484F" w:rsidP="007C4E6E">
      <w:pPr>
        <w:pStyle w:val="Default"/>
        <w:numPr>
          <w:ilvl w:val="0"/>
          <w:numId w:val="15"/>
        </w:numPr>
        <w:ind w:left="567"/>
        <w:rPr>
          <w:b/>
          <w:bCs/>
          <w:sz w:val="22"/>
          <w:szCs w:val="22"/>
        </w:rPr>
      </w:pPr>
      <w:r w:rsidRPr="007C4E6E">
        <w:rPr>
          <w:b/>
          <w:bCs/>
          <w:sz w:val="22"/>
          <w:szCs w:val="22"/>
        </w:rPr>
        <w:t>yenihavuzproblemiButonActionPerformed()</w:t>
      </w:r>
    </w:p>
    <w:p w:rsidR="003728B9" w:rsidRPr="00152285" w:rsidRDefault="00152285" w:rsidP="00152285">
      <w:pPr>
        <w:pStyle w:val="Default"/>
        <w:ind w:left="567"/>
        <w:rPr>
          <w:b/>
          <w:bCs/>
          <w:sz w:val="22"/>
          <w:szCs w:val="22"/>
        </w:rPr>
      </w:pPr>
      <w:r w:rsidRPr="00152285">
        <w:rPr>
          <w:sz w:val="22"/>
          <w:szCs w:val="22"/>
        </w:rPr>
        <w:t>Butonuna basıldığında yeni havuz problemi oluşturmak için Graph Arayüzü açar</w:t>
      </w:r>
      <w:r>
        <w:rPr>
          <w:b/>
          <w:bCs/>
          <w:sz w:val="22"/>
          <w:szCs w:val="22"/>
        </w:rPr>
        <w:t>.</w:t>
      </w:r>
    </w:p>
    <w:p w:rsidR="003728B9" w:rsidRDefault="003728B9" w:rsidP="00DF48CF">
      <w:pPr>
        <w:pStyle w:val="Default"/>
        <w:ind w:left="567"/>
        <w:rPr>
          <w:sz w:val="22"/>
          <w:szCs w:val="22"/>
        </w:rPr>
      </w:pPr>
    </w:p>
    <w:p w:rsidR="0045163B" w:rsidRPr="00CE3891" w:rsidRDefault="00A86679" w:rsidP="00472B47">
      <w:pPr>
        <w:pStyle w:val="Balk1"/>
        <w:jc w:val="both"/>
        <w:rPr>
          <w:sz w:val="28"/>
          <w:szCs w:val="28"/>
        </w:rPr>
      </w:pPr>
      <w:r w:rsidRPr="00CE3891">
        <w:rPr>
          <w:sz w:val="28"/>
          <w:szCs w:val="28"/>
        </w:rPr>
        <w:t>Kazanımlar</w:t>
      </w:r>
    </w:p>
    <w:p w:rsidR="002B28CD" w:rsidRPr="002B28CD" w:rsidRDefault="002B28CD" w:rsidP="002B28CD"/>
    <w:p w:rsidR="0086205E" w:rsidRPr="0058528F" w:rsidRDefault="002A18A7" w:rsidP="005167DA">
      <w:pPr>
        <w:pStyle w:val="ListeParagraf"/>
        <w:numPr>
          <w:ilvl w:val="0"/>
          <w:numId w:val="16"/>
        </w:numPr>
        <w:suppressAutoHyphens w:val="0"/>
        <w:autoSpaceDE w:val="0"/>
        <w:autoSpaceDN w:val="0"/>
        <w:adjustRightInd w:val="0"/>
        <w:jc w:val="left"/>
        <w:rPr>
          <w:b/>
          <w:bCs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  <w:shd w:val="clear" w:color="auto" w:fill="FFFFFF"/>
        </w:rPr>
        <w:t>Graph Yapısı</w:t>
      </w:r>
    </w:p>
    <w:p w:rsidR="0058528F" w:rsidRPr="00D95945" w:rsidRDefault="005167DA" w:rsidP="00D95945">
      <w:pPr>
        <w:pStyle w:val="ListeParagraf"/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Graph yapısının proje kullanımında</w:t>
      </w:r>
      <w:r w:rsidR="005B1C79" w:rsidRPr="005167DA">
        <w:rPr>
          <w:rFonts w:eastAsia="Times New Roman"/>
          <w:sz w:val="22"/>
          <w:szCs w:val="22"/>
          <w:lang w:eastAsia="en-US"/>
        </w:rPr>
        <w:t xml:space="preserve"> yeterli tecrübemiz yoktu.</w:t>
      </w:r>
      <w:r w:rsidR="00BB49D9" w:rsidRPr="005167DA">
        <w:rPr>
          <w:rFonts w:eastAsia="Times New Roman"/>
          <w:sz w:val="22"/>
          <w:szCs w:val="22"/>
          <w:lang w:eastAsia="en-US"/>
        </w:rPr>
        <w:t xml:space="preserve"> </w:t>
      </w:r>
      <w:r w:rsidR="005B1C79" w:rsidRPr="005167DA">
        <w:rPr>
          <w:rFonts w:eastAsia="Times New Roman"/>
          <w:sz w:val="22"/>
          <w:szCs w:val="22"/>
          <w:lang w:eastAsia="en-US"/>
        </w:rPr>
        <w:t>Bu</w:t>
      </w:r>
      <w:r w:rsidR="009B603B" w:rsidRPr="005167DA">
        <w:rPr>
          <w:rFonts w:eastAsia="Times New Roman"/>
          <w:sz w:val="22"/>
          <w:szCs w:val="22"/>
          <w:lang w:eastAsia="en-US"/>
        </w:rPr>
        <w:t xml:space="preserve"> </w:t>
      </w:r>
      <w:r w:rsidR="005B1C79" w:rsidRPr="005167DA">
        <w:rPr>
          <w:rFonts w:eastAsia="Times New Roman"/>
          <w:sz w:val="22"/>
          <w:szCs w:val="22"/>
          <w:lang w:eastAsia="en-US"/>
        </w:rPr>
        <w:t xml:space="preserve">proje sayesinde </w:t>
      </w:r>
      <w:r>
        <w:rPr>
          <w:rFonts w:eastAsia="Times New Roman"/>
          <w:sz w:val="22"/>
          <w:szCs w:val="22"/>
          <w:lang w:eastAsia="en-US"/>
        </w:rPr>
        <w:t>Graph</w:t>
      </w:r>
      <w:r w:rsidR="005B1C79" w:rsidRPr="005167DA">
        <w:rPr>
          <w:rFonts w:eastAsia="Times New Roman"/>
          <w:sz w:val="22"/>
          <w:szCs w:val="22"/>
          <w:lang w:eastAsia="en-US"/>
        </w:rPr>
        <w:t xml:space="preserve"> </w:t>
      </w:r>
      <w:r>
        <w:rPr>
          <w:rFonts w:eastAsia="Times New Roman"/>
          <w:sz w:val="22"/>
          <w:szCs w:val="22"/>
          <w:lang w:eastAsia="en-US"/>
        </w:rPr>
        <w:t>yapısını uygulamada</w:t>
      </w:r>
      <w:r w:rsidR="005B1C79" w:rsidRPr="005167DA">
        <w:rPr>
          <w:rFonts w:eastAsia="Times New Roman"/>
          <w:sz w:val="22"/>
          <w:szCs w:val="22"/>
          <w:lang w:eastAsia="en-US"/>
        </w:rPr>
        <w:t xml:space="preserve"> işleyişini daha iyi anlamış olduk</w:t>
      </w:r>
      <w:r w:rsidR="00472B47" w:rsidRPr="005167DA">
        <w:rPr>
          <w:rFonts w:eastAsia="Times New Roman"/>
          <w:sz w:val="22"/>
          <w:szCs w:val="22"/>
          <w:lang w:eastAsia="en-US"/>
        </w:rPr>
        <w:t>.</w:t>
      </w:r>
    </w:p>
    <w:p w:rsidR="0086205E" w:rsidRPr="0058528F" w:rsidRDefault="002A18A7" w:rsidP="0058528F">
      <w:pPr>
        <w:pStyle w:val="ListeParagraf"/>
        <w:numPr>
          <w:ilvl w:val="0"/>
          <w:numId w:val="16"/>
        </w:numPr>
        <w:suppressAutoHyphens w:val="0"/>
        <w:autoSpaceDE w:val="0"/>
        <w:autoSpaceDN w:val="0"/>
        <w:adjustRightInd w:val="0"/>
        <w:jc w:val="left"/>
        <w:rPr>
          <w:rFonts w:eastAsia="Times New Roman"/>
          <w:b/>
          <w:bCs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Max-Flow (Ford-Fulkerson) Algoritması</w:t>
      </w:r>
    </w:p>
    <w:p w:rsidR="00B44AF6" w:rsidRDefault="005167DA" w:rsidP="00D95945">
      <w:pPr>
        <w:pStyle w:val="ListeParagraf"/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Max-Flow algoritmasının nasıl çalıştığı ve koda nasıl uyarlandığını tecrübe etmiş olduk</w:t>
      </w:r>
      <w:r w:rsidR="00883303" w:rsidRPr="005167DA">
        <w:rPr>
          <w:rFonts w:eastAsia="Times New Roman"/>
          <w:sz w:val="22"/>
          <w:szCs w:val="22"/>
          <w:lang w:eastAsia="en-US"/>
        </w:rPr>
        <w:t>.</w:t>
      </w:r>
    </w:p>
    <w:p w:rsidR="0086205E" w:rsidRPr="0058528F" w:rsidRDefault="002A18A7" w:rsidP="0086205E">
      <w:pPr>
        <w:pStyle w:val="ListeParagraf"/>
        <w:numPr>
          <w:ilvl w:val="0"/>
          <w:numId w:val="16"/>
        </w:numPr>
        <w:suppressAutoHyphens w:val="0"/>
        <w:autoSpaceDE w:val="0"/>
        <w:autoSpaceDN w:val="0"/>
        <w:adjustRightInd w:val="0"/>
        <w:jc w:val="left"/>
        <w:rPr>
          <w:rFonts w:eastAsia="Times New Roman"/>
          <w:b/>
          <w:bCs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Min-Cut Algoritması</w:t>
      </w:r>
    </w:p>
    <w:p w:rsidR="00B861EC" w:rsidRDefault="005167DA" w:rsidP="00D95945">
      <w:pPr>
        <w:pStyle w:val="ListeParagraf"/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Min-Cut algoritmasının nasıl çalıştığı ve koda nasıl uyarlandığını tecrübe etmiş olduk</w:t>
      </w:r>
      <w:r w:rsidRPr="005167DA">
        <w:rPr>
          <w:rFonts w:eastAsia="Times New Roman"/>
          <w:sz w:val="22"/>
          <w:szCs w:val="22"/>
          <w:lang w:eastAsia="en-US"/>
        </w:rPr>
        <w:t>.</w:t>
      </w:r>
    </w:p>
    <w:p w:rsidR="0086205E" w:rsidRPr="0058528F" w:rsidRDefault="0000484F" w:rsidP="0058528F">
      <w:pPr>
        <w:pStyle w:val="ListeParagraf"/>
        <w:numPr>
          <w:ilvl w:val="0"/>
          <w:numId w:val="16"/>
        </w:numPr>
        <w:suppressAutoHyphens w:val="0"/>
        <w:autoSpaceDE w:val="0"/>
        <w:autoSpaceDN w:val="0"/>
        <w:adjustRightInd w:val="0"/>
        <w:rPr>
          <w:rFonts w:eastAsia="Times New Roman"/>
          <w:b/>
          <w:bCs/>
          <w:sz w:val="22"/>
          <w:szCs w:val="22"/>
          <w:lang w:eastAsia="en-US"/>
        </w:rPr>
      </w:pPr>
      <w:r>
        <w:rPr>
          <w:rFonts w:eastAsia="Times New Roman"/>
          <w:b/>
          <w:bCs/>
          <w:sz w:val="22"/>
          <w:szCs w:val="22"/>
          <w:lang w:eastAsia="en-US"/>
        </w:rPr>
        <w:t>Swing Kütüphanesi</w:t>
      </w:r>
    </w:p>
    <w:p w:rsidR="003728B9" w:rsidRDefault="00D6470F" w:rsidP="0058528F">
      <w:pPr>
        <w:pStyle w:val="ListeParagraf"/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Swing kütüphanesini daha farklı kullanımlarını uygulayarak tecrübe etmiş olduk</w:t>
      </w:r>
      <w:r w:rsidR="00371E69" w:rsidRPr="005167DA">
        <w:rPr>
          <w:rFonts w:eastAsia="Times New Roman"/>
          <w:sz w:val="22"/>
          <w:szCs w:val="22"/>
          <w:lang w:eastAsia="en-US"/>
        </w:rPr>
        <w:t xml:space="preserve">. </w:t>
      </w:r>
    </w:p>
    <w:p w:rsidR="0058528F" w:rsidRDefault="0058528F" w:rsidP="0058528F">
      <w:pPr>
        <w:pStyle w:val="ListeParagraf"/>
        <w:suppressAutoHyphens w:val="0"/>
        <w:autoSpaceDE w:val="0"/>
        <w:autoSpaceDN w:val="0"/>
        <w:adjustRightInd w:val="0"/>
        <w:rPr>
          <w:rFonts w:eastAsia="Times New Roman"/>
          <w:sz w:val="22"/>
          <w:szCs w:val="22"/>
          <w:lang w:eastAsia="en-US"/>
        </w:rPr>
      </w:pPr>
    </w:p>
    <w:p w:rsidR="00D0490E" w:rsidRPr="000A2819" w:rsidRDefault="000A2819" w:rsidP="00453782">
      <w:pPr>
        <w:pStyle w:val="Balk1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Kaba Kod</w:t>
      </w:r>
      <w:r w:rsidR="00D0490E">
        <w:rPr>
          <w:sz w:val="28"/>
          <w:szCs w:val="28"/>
        </w:rPr>
        <w:t xml:space="preserve"> ve</w:t>
      </w:r>
      <w:r w:rsidR="0058528F">
        <w:rPr>
          <w:sz w:val="28"/>
          <w:szCs w:val="28"/>
        </w:rPr>
        <w:t xml:space="preserve"> Karmaşıklı</w:t>
      </w:r>
      <w:r w:rsidR="002706CD">
        <w:rPr>
          <w:sz w:val="28"/>
          <w:szCs w:val="28"/>
        </w:rPr>
        <w:t>k</w:t>
      </w:r>
      <w:r w:rsidR="0058528F">
        <w:rPr>
          <w:sz w:val="28"/>
          <w:szCs w:val="28"/>
        </w:rPr>
        <w:t xml:space="preserve"> (Big-O)</w:t>
      </w:r>
    </w:p>
    <w:p w:rsidR="00850B9D" w:rsidRPr="00850B9D" w:rsidRDefault="00850B9D" w:rsidP="00D93211">
      <w:pPr>
        <w:pStyle w:val="Balk2"/>
        <w:ind w:left="284"/>
        <w:rPr>
          <w:rFonts w:eastAsia="Times New Roman"/>
          <w:bCs w:val="0"/>
          <w:sz w:val="24"/>
          <w:szCs w:val="24"/>
          <w:lang w:eastAsia="en-US"/>
        </w:rPr>
      </w:pPr>
      <w:r w:rsidRPr="00850B9D">
        <w:rPr>
          <w:rFonts w:eastAsia="Times New Roman"/>
          <w:bCs w:val="0"/>
          <w:sz w:val="24"/>
          <w:szCs w:val="24"/>
          <w:lang w:eastAsia="en-US"/>
        </w:rPr>
        <w:t>Karmaşıklık (Big-O)</w:t>
      </w:r>
    </w:p>
    <w:p w:rsidR="00850B9D" w:rsidRDefault="00850B9D" w:rsidP="00D93211">
      <w:pPr>
        <w:ind w:left="284"/>
        <w:rPr>
          <w:color w:val="252525"/>
          <w:sz w:val="22"/>
          <w:szCs w:val="22"/>
        </w:rPr>
      </w:pPr>
      <w:r w:rsidRPr="00850B9D">
        <w:rPr>
          <w:color w:val="252525"/>
          <w:sz w:val="22"/>
          <w:szCs w:val="22"/>
        </w:rPr>
        <w:t>Artık graphda</w:t>
      </w:r>
      <w:r>
        <w:rPr>
          <w:color w:val="252525"/>
          <w:sz w:val="22"/>
          <w:szCs w:val="22"/>
        </w:rPr>
        <w:t xml:space="preserve"> </w:t>
      </w:r>
      <w:r w:rsidRPr="00850B9D">
        <w:rPr>
          <w:color w:val="252525"/>
          <w:sz w:val="22"/>
          <w:szCs w:val="22"/>
        </w:rPr>
        <w:t>(</w:t>
      </w:r>
      <w:r w:rsidRPr="00850B9D">
        <w:rPr>
          <w:rStyle w:val="Gl"/>
          <w:b w:val="0"/>
          <w:bCs w:val="0"/>
          <w:sz w:val="22"/>
          <w:szCs w:val="22"/>
          <w:bdr w:val="none" w:sz="0" w:space="0" w:color="auto" w:frame="1"/>
          <w:shd w:val="clear" w:color="auto" w:fill="FFFFFF"/>
        </w:rPr>
        <w:t>Residual Graph</w:t>
      </w:r>
      <w:r w:rsidRPr="00850B9D">
        <w:rPr>
          <w:b/>
          <w:bCs/>
          <w:color w:val="252525"/>
          <w:sz w:val="22"/>
          <w:szCs w:val="22"/>
        </w:rPr>
        <w:t>)</w:t>
      </w:r>
      <w:r w:rsidRPr="00850B9D">
        <w:rPr>
          <w:color w:val="252525"/>
          <w:sz w:val="22"/>
          <w:szCs w:val="22"/>
        </w:rPr>
        <w:t xml:space="preserve"> açık bir yol olduğu sürece, yoldaki minimum kapasitelerden en azını gönderir. Algoritma</w:t>
      </w:r>
      <w:r>
        <w:rPr>
          <w:color w:val="252525"/>
          <w:sz w:val="22"/>
          <w:szCs w:val="22"/>
        </w:rPr>
        <w:t>da</w:t>
      </w:r>
      <w:r w:rsidRPr="00850B9D">
        <w:rPr>
          <w:color w:val="252525"/>
          <w:sz w:val="22"/>
          <w:szCs w:val="22"/>
        </w:rPr>
        <w:t xml:space="preserve"> ancak tüm ağırlıklar rasyonel olduğunda sonlandırıl</w:t>
      </w:r>
      <w:r>
        <w:rPr>
          <w:color w:val="252525"/>
          <w:sz w:val="22"/>
          <w:szCs w:val="22"/>
        </w:rPr>
        <w:t>ır</w:t>
      </w:r>
      <w:r w:rsidRPr="00850B9D">
        <w:rPr>
          <w:color w:val="252525"/>
          <w:sz w:val="22"/>
          <w:szCs w:val="22"/>
        </w:rPr>
        <w:t>. Aksi takdirde algoritmanın maksimum değer</w:t>
      </w:r>
      <w:r>
        <w:rPr>
          <w:color w:val="252525"/>
          <w:sz w:val="22"/>
          <w:szCs w:val="22"/>
        </w:rPr>
        <w:t xml:space="preserve">i bulunmaması </w:t>
      </w:r>
      <w:r w:rsidRPr="00850B9D">
        <w:rPr>
          <w:color w:val="252525"/>
          <w:sz w:val="22"/>
          <w:szCs w:val="22"/>
        </w:rPr>
        <w:t>mümkündür.</w:t>
      </w:r>
      <w:r w:rsidR="00341E03">
        <w:rPr>
          <w:color w:val="252525"/>
          <w:sz w:val="22"/>
          <w:szCs w:val="22"/>
        </w:rPr>
        <w:t xml:space="preserve"> A</w:t>
      </w:r>
      <w:r w:rsidRPr="00850B9D">
        <w:rPr>
          <w:color w:val="252525"/>
          <w:sz w:val="22"/>
          <w:szCs w:val="22"/>
        </w:rPr>
        <w:t>lgoritma sona ererse, maksimum değeri bul</w:t>
      </w:r>
      <w:r w:rsidR="00341E03">
        <w:rPr>
          <w:color w:val="252525"/>
          <w:sz w:val="22"/>
          <w:szCs w:val="22"/>
        </w:rPr>
        <w:t>unur</w:t>
      </w:r>
      <w:r w:rsidRPr="00850B9D">
        <w:rPr>
          <w:color w:val="252525"/>
          <w:sz w:val="22"/>
          <w:szCs w:val="22"/>
        </w:rPr>
        <w:t>.</w:t>
      </w:r>
    </w:p>
    <w:p w:rsidR="00341E03" w:rsidRPr="00850B9D" w:rsidRDefault="00341E03" w:rsidP="00D93211">
      <w:pPr>
        <w:ind w:left="284"/>
        <w:rPr>
          <w:color w:val="252525"/>
          <w:sz w:val="22"/>
          <w:szCs w:val="22"/>
        </w:rPr>
      </w:pPr>
    </w:p>
    <w:p w:rsidR="00850B9D" w:rsidRDefault="00850B9D" w:rsidP="00D93211">
      <w:pPr>
        <w:ind w:left="284"/>
        <w:rPr>
          <w:sz w:val="22"/>
          <w:szCs w:val="22"/>
        </w:rPr>
      </w:pPr>
      <w:r w:rsidRPr="00850B9D">
        <w:rPr>
          <w:sz w:val="22"/>
          <w:szCs w:val="22"/>
        </w:rPr>
        <w:t>E: Kenar sayısı, max_flow: Kenarlar arası maksimum geçiş</w:t>
      </w:r>
    </w:p>
    <w:p w:rsidR="00341E03" w:rsidRPr="00850B9D" w:rsidRDefault="00341E03" w:rsidP="00D93211">
      <w:pPr>
        <w:ind w:left="284"/>
        <w:rPr>
          <w:sz w:val="22"/>
          <w:szCs w:val="22"/>
        </w:rPr>
      </w:pPr>
    </w:p>
    <w:p w:rsidR="00850B9D" w:rsidRPr="00850B9D" w:rsidRDefault="00850B9D" w:rsidP="00D93211">
      <w:pPr>
        <w:ind w:left="284"/>
        <w:rPr>
          <w:sz w:val="22"/>
          <w:szCs w:val="22"/>
          <w:lang w:eastAsia="en-US"/>
        </w:rPr>
      </w:pPr>
      <w:r w:rsidRPr="00850B9D">
        <w:rPr>
          <w:sz w:val="22"/>
          <w:szCs w:val="22"/>
          <w:shd w:val="clear" w:color="auto" w:fill="FFFFFF"/>
        </w:rPr>
        <w:t> Algoritma karmaşıklığı: O (max_flow * E)</w:t>
      </w:r>
    </w:p>
    <w:p w:rsidR="00850B9D" w:rsidRPr="00850B9D" w:rsidRDefault="00850B9D" w:rsidP="00D93211">
      <w:pPr>
        <w:pStyle w:val="Balk2"/>
        <w:ind w:left="284"/>
        <w:rPr>
          <w:rFonts w:eastAsia="Times New Roman"/>
          <w:bCs w:val="0"/>
          <w:sz w:val="24"/>
          <w:szCs w:val="24"/>
          <w:lang w:eastAsia="en-US"/>
        </w:rPr>
      </w:pPr>
      <w:r w:rsidRPr="00850B9D">
        <w:rPr>
          <w:rFonts w:eastAsia="Times New Roman"/>
          <w:bCs w:val="0"/>
          <w:sz w:val="24"/>
          <w:szCs w:val="24"/>
          <w:lang w:eastAsia="en-US"/>
        </w:rPr>
        <w:t>Kaba Kod (Pseudo Code)</w:t>
      </w:r>
    </w:p>
    <w:p w:rsidR="000A2819" w:rsidRPr="000A2819" w:rsidRDefault="00341E03" w:rsidP="000A2819">
      <w:pPr>
        <w:ind w:left="426"/>
        <w:rPr>
          <w:b/>
          <w:bCs/>
          <w:i/>
          <w:iCs/>
          <w:color w:val="252525"/>
          <w:sz w:val="22"/>
          <w:szCs w:val="22"/>
          <w:u w:val="single"/>
        </w:rPr>
      </w:pPr>
      <w:r w:rsidRPr="000A2819">
        <w:rPr>
          <w:b/>
          <w:bCs/>
          <w:i/>
          <w:iCs/>
          <w:color w:val="252525"/>
          <w:sz w:val="22"/>
          <w:szCs w:val="22"/>
          <w:u w:val="single"/>
        </w:rPr>
        <w:t xml:space="preserve">Ford-Fulkerson Algoritması: </w:t>
      </w:r>
    </w:p>
    <w:p w:rsidR="00286B05" w:rsidRDefault="00171A23" w:rsidP="00D93211">
      <w:pPr>
        <w:ind w:left="426"/>
        <w:rPr>
          <w:color w:val="252525"/>
          <w:sz w:val="22"/>
          <w:szCs w:val="22"/>
        </w:rPr>
      </w:pPr>
      <w:r w:rsidRPr="00614E57">
        <w:rPr>
          <w:b/>
          <w:bCs/>
          <w:color w:val="252525"/>
          <w:sz w:val="22"/>
          <w:szCs w:val="22"/>
        </w:rPr>
        <w:t>BAŞLA</w:t>
      </w:r>
    </w:p>
    <w:p w:rsidR="00341E03" w:rsidRDefault="00286B05" w:rsidP="00D93211">
      <w:pPr>
        <w:ind w:left="426"/>
        <w:rPr>
          <w:color w:val="252525"/>
          <w:sz w:val="22"/>
          <w:szCs w:val="22"/>
        </w:rPr>
      </w:pPr>
      <w:r>
        <w:rPr>
          <w:color w:val="252525"/>
          <w:sz w:val="22"/>
          <w:szCs w:val="22"/>
        </w:rPr>
        <w:t>(</w:t>
      </w:r>
      <w:r w:rsidR="00341E03" w:rsidRPr="00341E03">
        <w:rPr>
          <w:color w:val="252525"/>
          <w:sz w:val="22"/>
          <w:szCs w:val="22"/>
        </w:rPr>
        <w:t>İlk akış</w:t>
      </w:r>
      <w:r w:rsidR="00341E03">
        <w:rPr>
          <w:color w:val="252525"/>
          <w:sz w:val="22"/>
          <w:szCs w:val="22"/>
        </w:rPr>
        <w:t>t</w:t>
      </w:r>
      <w:r w:rsidR="00171A23">
        <w:rPr>
          <w:color w:val="252525"/>
          <w:sz w:val="22"/>
          <w:szCs w:val="22"/>
        </w:rPr>
        <w:t>a</w:t>
      </w:r>
      <w:r w:rsidR="00341E03">
        <w:rPr>
          <w:color w:val="252525"/>
          <w:sz w:val="22"/>
          <w:szCs w:val="22"/>
        </w:rPr>
        <w:t xml:space="preserve"> max_flow </w:t>
      </w:r>
      <w:r w:rsidR="00341E03" w:rsidRPr="00341E03">
        <w:rPr>
          <w:color w:val="252525"/>
          <w:sz w:val="22"/>
          <w:szCs w:val="22"/>
        </w:rPr>
        <w:t xml:space="preserve">0 olarak </w:t>
      </w:r>
      <w:r w:rsidR="00171A23">
        <w:rPr>
          <w:color w:val="252525"/>
          <w:sz w:val="22"/>
          <w:szCs w:val="22"/>
        </w:rPr>
        <w:t>ayarlanır</w:t>
      </w:r>
      <w:r w:rsidR="00341E03" w:rsidRPr="00341E03">
        <w:rPr>
          <w:color w:val="252525"/>
          <w:sz w:val="22"/>
          <w:szCs w:val="22"/>
        </w:rPr>
        <w:t>.</w:t>
      </w:r>
      <w:r>
        <w:rPr>
          <w:color w:val="252525"/>
          <w:sz w:val="22"/>
          <w:szCs w:val="22"/>
        </w:rPr>
        <w:t xml:space="preserve">)  </w:t>
      </w:r>
    </w:p>
    <w:p w:rsidR="00286B05" w:rsidRDefault="00286B05" w:rsidP="00D93211">
      <w:pPr>
        <w:ind w:left="426"/>
        <w:rPr>
          <w:color w:val="252525"/>
          <w:sz w:val="22"/>
          <w:szCs w:val="22"/>
        </w:rPr>
      </w:pPr>
    </w:p>
    <w:p w:rsidR="00286B05" w:rsidRDefault="00341E03" w:rsidP="00D93211">
      <w:pPr>
        <w:ind w:left="426"/>
        <w:rPr>
          <w:color w:val="252525"/>
          <w:sz w:val="22"/>
          <w:szCs w:val="22"/>
        </w:rPr>
      </w:pPr>
      <w:r w:rsidRPr="00614E57">
        <w:rPr>
          <w:b/>
          <w:bCs/>
          <w:color w:val="252525"/>
          <w:sz w:val="22"/>
          <w:szCs w:val="22"/>
        </w:rPr>
        <w:t>While</w:t>
      </w:r>
      <w:r w:rsidR="00171A23">
        <w:rPr>
          <w:color w:val="252525"/>
          <w:sz w:val="22"/>
          <w:szCs w:val="22"/>
        </w:rPr>
        <w:t xml:space="preserve"> (Artık graph içinde b</w:t>
      </w:r>
      <w:r>
        <w:rPr>
          <w:color w:val="252525"/>
          <w:sz w:val="22"/>
          <w:szCs w:val="22"/>
        </w:rPr>
        <w:t>aşlangıç düğümden</w:t>
      </w:r>
      <w:r w:rsidR="00171A23">
        <w:rPr>
          <w:color w:val="252525"/>
          <w:sz w:val="22"/>
          <w:szCs w:val="22"/>
        </w:rPr>
        <w:t>(s)</w:t>
      </w:r>
      <w:r w:rsidRPr="00341E03">
        <w:rPr>
          <w:color w:val="252525"/>
          <w:sz w:val="22"/>
          <w:szCs w:val="22"/>
        </w:rPr>
        <w:t xml:space="preserve"> </w:t>
      </w:r>
      <w:r>
        <w:rPr>
          <w:color w:val="252525"/>
          <w:sz w:val="22"/>
          <w:szCs w:val="22"/>
        </w:rPr>
        <w:t>bitiş düğümüne</w:t>
      </w:r>
      <w:r w:rsidR="00614E57">
        <w:rPr>
          <w:color w:val="252525"/>
          <w:sz w:val="22"/>
          <w:szCs w:val="22"/>
        </w:rPr>
        <w:t>(t)</w:t>
      </w:r>
      <w:r w:rsidRPr="00341E03">
        <w:rPr>
          <w:color w:val="252525"/>
          <w:sz w:val="22"/>
          <w:szCs w:val="22"/>
        </w:rPr>
        <w:t xml:space="preserve"> bir </w:t>
      </w:r>
      <w:r w:rsidR="00614E57">
        <w:rPr>
          <w:color w:val="252525"/>
          <w:sz w:val="22"/>
          <w:szCs w:val="22"/>
        </w:rPr>
        <w:t>path_flow</w:t>
      </w:r>
      <w:r w:rsidRPr="00341E03">
        <w:rPr>
          <w:color w:val="252525"/>
          <w:sz w:val="22"/>
          <w:szCs w:val="22"/>
        </w:rPr>
        <w:t xml:space="preserve"> </w:t>
      </w:r>
      <w:r w:rsidR="00614E57">
        <w:rPr>
          <w:color w:val="252525"/>
          <w:sz w:val="22"/>
          <w:szCs w:val="22"/>
        </w:rPr>
        <w:t>varsa)</w:t>
      </w:r>
    </w:p>
    <w:p w:rsidR="00341E03" w:rsidRPr="00614E57" w:rsidRDefault="00341E03" w:rsidP="00D93211">
      <w:pPr>
        <w:ind w:left="426"/>
        <w:rPr>
          <w:i/>
          <w:iCs/>
          <w:color w:val="252525"/>
          <w:sz w:val="22"/>
          <w:szCs w:val="22"/>
        </w:rPr>
      </w:pPr>
      <w:r w:rsidRPr="00614E57">
        <w:rPr>
          <w:i/>
          <w:iCs/>
          <w:color w:val="252525"/>
          <w:sz w:val="22"/>
          <w:szCs w:val="22"/>
        </w:rPr>
        <w:t xml:space="preserve"> </w:t>
      </w:r>
      <w:r w:rsidR="00614E57" w:rsidRPr="00614E57">
        <w:rPr>
          <w:i/>
          <w:iCs/>
          <w:color w:val="252525"/>
          <w:sz w:val="22"/>
          <w:szCs w:val="22"/>
        </w:rPr>
        <w:t>{</w:t>
      </w:r>
      <w:r w:rsidR="00171A23" w:rsidRPr="00614E57">
        <w:rPr>
          <w:i/>
          <w:iCs/>
          <w:color w:val="252525"/>
          <w:sz w:val="22"/>
          <w:szCs w:val="22"/>
        </w:rPr>
        <w:t>max_flow</w:t>
      </w:r>
      <w:r w:rsidR="00614E57" w:rsidRPr="00614E57">
        <w:rPr>
          <w:i/>
          <w:iCs/>
          <w:color w:val="252525"/>
          <w:sz w:val="22"/>
          <w:szCs w:val="22"/>
        </w:rPr>
        <w:t>=path_flow</w:t>
      </w:r>
      <w:r w:rsidR="00614E57">
        <w:rPr>
          <w:i/>
          <w:iCs/>
          <w:color w:val="252525"/>
          <w:sz w:val="22"/>
          <w:szCs w:val="22"/>
        </w:rPr>
        <w:t>+</w:t>
      </w:r>
      <w:r w:rsidR="00614E57" w:rsidRPr="00614E57">
        <w:rPr>
          <w:i/>
          <w:iCs/>
          <w:color w:val="252525"/>
          <w:sz w:val="22"/>
          <w:szCs w:val="22"/>
        </w:rPr>
        <w:t xml:space="preserve"> max_flow}</w:t>
      </w:r>
    </w:p>
    <w:p w:rsidR="00614E57" w:rsidRDefault="00614E57" w:rsidP="00D93211">
      <w:pPr>
        <w:ind w:left="426"/>
        <w:rPr>
          <w:color w:val="252525"/>
          <w:sz w:val="22"/>
          <w:szCs w:val="22"/>
        </w:rPr>
      </w:pPr>
    </w:p>
    <w:p w:rsidR="00335AC3" w:rsidRPr="00341E03" w:rsidRDefault="00171A23" w:rsidP="00D93211">
      <w:pPr>
        <w:ind w:left="426"/>
        <w:rPr>
          <w:sz w:val="16"/>
          <w:szCs w:val="16"/>
        </w:rPr>
      </w:pPr>
      <w:r w:rsidRPr="00614E57">
        <w:rPr>
          <w:b/>
          <w:bCs/>
          <w:color w:val="252525"/>
          <w:sz w:val="22"/>
          <w:szCs w:val="22"/>
        </w:rPr>
        <w:t>RETURN</w:t>
      </w:r>
      <w:r>
        <w:rPr>
          <w:color w:val="252525"/>
          <w:sz w:val="22"/>
          <w:szCs w:val="22"/>
        </w:rPr>
        <w:t xml:space="preserve"> </w:t>
      </w:r>
      <w:r w:rsidR="00286B05">
        <w:rPr>
          <w:color w:val="252525"/>
          <w:sz w:val="22"/>
          <w:szCs w:val="22"/>
        </w:rPr>
        <w:t>(</w:t>
      </w:r>
      <w:r>
        <w:rPr>
          <w:color w:val="252525"/>
          <w:sz w:val="22"/>
          <w:szCs w:val="22"/>
        </w:rPr>
        <w:t>max_flow</w:t>
      </w:r>
      <w:r w:rsidR="00286B05">
        <w:rPr>
          <w:color w:val="252525"/>
          <w:sz w:val="22"/>
          <w:szCs w:val="22"/>
        </w:rPr>
        <w:t>)</w:t>
      </w:r>
    </w:p>
    <w:p w:rsidR="00335AC3" w:rsidRPr="00335AC3" w:rsidRDefault="00335AC3" w:rsidP="00335AC3"/>
    <w:p w:rsidR="00AA62BC" w:rsidRDefault="00D609ED" w:rsidP="00E01C04">
      <w:pPr>
        <w:pStyle w:val="Balk1"/>
        <w:jc w:val="both"/>
        <w:rPr>
          <w:sz w:val="28"/>
          <w:szCs w:val="28"/>
        </w:rPr>
      </w:pPr>
      <w:r>
        <w:rPr>
          <w:noProof/>
          <w:sz w:val="18"/>
          <w:szCs w:val="18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279400</wp:posOffset>
            </wp:positionV>
            <wp:extent cx="6408420" cy="8084820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808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2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5567680</wp:posOffset>
                </wp:positionV>
                <wp:extent cx="1242060" cy="0"/>
                <wp:effectExtent l="0" t="76200" r="15240" b="9525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6BB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4" o:spid="_x0000_s1026" type="#_x0000_t32" style="position:absolute;margin-left:318.05pt;margin-top:438.4pt;width:97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" strokecolor="black [3040]">
                <v:stroke endarrow="block"/>
              </v:shape>
            </w:pict>
          </mc:Fallback>
        </mc:AlternateContent>
      </w:r>
      <w:r w:rsidR="00C0460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4039235</wp:posOffset>
                </wp:positionH>
                <wp:positionV relativeFrom="paragraph">
                  <wp:posOffset>5057140</wp:posOffset>
                </wp:positionV>
                <wp:extent cx="0" cy="510540"/>
                <wp:effectExtent l="0" t="0" r="38100" b="22860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41E83" id="Düz Bağlayıcı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05pt,398.2pt" to="318.05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" strokecolor="black [3040]"/>
            </w:pict>
          </mc:Fallback>
        </mc:AlternateContent>
      </w:r>
      <w:r w:rsidR="005F0A4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5057140</wp:posOffset>
                </wp:positionV>
                <wp:extent cx="762000" cy="0"/>
                <wp:effectExtent l="0" t="0" r="0" b="0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F00A2" id="Düz Bağlayıcı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05pt,398.2pt" to="318.05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" strokecolor="black [3040]"/>
            </w:pict>
          </mc:Fallback>
        </mc:AlternateContent>
      </w:r>
      <w:r w:rsidR="00B10F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388B6A" wp14:editId="37495E44">
                <wp:simplePos x="0" y="0"/>
                <wp:positionH relativeFrom="column">
                  <wp:posOffset>3277235</wp:posOffset>
                </wp:positionH>
                <wp:positionV relativeFrom="paragraph">
                  <wp:posOffset>4531360</wp:posOffset>
                </wp:positionV>
                <wp:extent cx="0" cy="525780"/>
                <wp:effectExtent l="76200" t="38100" r="57150" b="2667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3E2F" id="Düz Ok Bağlayıcısı 21" o:spid="_x0000_s1026" type="#_x0000_t32" style="position:absolute;margin-left:258.05pt;margin-top:356.8pt;width:0;height:41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" strokecolor="black [3040]">
                <v:stroke endarrow="block"/>
              </v:shape>
            </w:pict>
          </mc:Fallback>
        </mc:AlternateContent>
      </w:r>
      <w:r w:rsidR="00B57E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4531360</wp:posOffset>
                </wp:positionV>
                <wp:extent cx="0" cy="525780"/>
                <wp:effectExtent l="76200" t="38100" r="57150" b="2667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5408F" id="Düz Ok Bağlayıcısı 20" o:spid="_x0000_s1026" type="#_x0000_t32" style="position:absolute;margin-left:246.05pt;margin-top:356.8pt;width:0;height:41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" strokecolor="black [3040]">
                <v:stroke endarrow="block"/>
              </v:shape>
            </w:pict>
          </mc:Fallback>
        </mc:AlternateContent>
      </w:r>
      <w:r w:rsidR="007C204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5057140</wp:posOffset>
                </wp:positionV>
                <wp:extent cx="708660" cy="0"/>
                <wp:effectExtent l="0" t="0" r="0" b="0"/>
                <wp:wrapNone/>
                <wp:docPr id="19" name="Düz Bağlayıc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3C818" id="Düz Bağlayıcı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5pt,398.2pt" to="246.05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" strokecolor="black [3040]"/>
            </w:pict>
          </mc:Fallback>
        </mc:AlternateContent>
      </w:r>
      <w:r w:rsidR="009061C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5057140</wp:posOffset>
                </wp:positionV>
                <wp:extent cx="0" cy="510540"/>
                <wp:effectExtent l="0" t="0" r="38100" b="22860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CCC62" id="Düz Bağlayıcı 1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5pt,398.2pt" to="190.25pt,4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" strokecolor="black [3040]"/>
            </w:pict>
          </mc:Fallback>
        </mc:AlternateContent>
      </w:r>
      <w:r w:rsidR="007B2A0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5567680</wp:posOffset>
                </wp:positionV>
                <wp:extent cx="1402080" cy="0"/>
                <wp:effectExtent l="38100" t="76200" r="0" b="952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7352" id="Düz Ok Bağlayıcısı 17" o:spid="_x0000_s1026" type="#_x0000_t32" style="position:absolute;margin-left:79.85pt;margin-top:438.4pt;width:110.4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" strokecolor="black [3040]">
                <v:stroke endarrow="block"/>
              </v:shape>
            </w:pict>
          </mc:Fallback>
        </mc:AlternateContent>
      </w:r>
      <w:r w:rsidR="003E64DE" w:rsidRPr="00CE3891">
        <w:rPr>
          <w:sz w:val="28"/>
          <w:szCs w:val="28"/>
        </w:rPr>
        <w:t>Akış</w:t>
      </w:r>
      <w:r w:rsidR="006044E8" w:rsidRPr="00CE3891">
        <w:rPr>
          <w:sz w:val="28"/>
          <w:szCs w:val="28"/>
        </w:rPr>
        <w:t xml:space="preserve"> Diyagram</w:t>
      </w:r>
      <w:r w:rsidR="003E64DE" w:rsidRPr="00CE3891">
        <w:rPr>
          <w:sz w:val="28"/>
          <w:szCs w:val="28"/>
        </w:rPr>
        <w:t>ı</w:t>
      </w:r>
    </w:p>
    <w:p w:rsidR="0034674B" w:rsidRPr="00E01C04" w:rsidRDefault="0034674B" w:rsidP="00E01C04">
      <w:pPr>
        <w:rPr>
          <w:sz w:val="18"/>
          <w:szCs w:val="18"/>
        </w:rPr>
      </w:pPr>
    </w:p>
    <w:p w:rsidR="00751BF2" w:rsidRPr="00CE3891" w:rsidRDefault="00751BF2" w:rsidP="00751BF2">
      <w:pPr>
        <w:pStyle w:val="Balk1"/>
        <w:jc w:val="both"/>
        <w:rPr>
          <w:sz w:val="28"/>
          <w:szCs w:val="28"/>
        </w:rPr>
      </w:pPr>
      <w:r w:rsidRPr="00CE3891">
        <w:rPr>
          <w:sz w:val="28"/>
          <w:szCs w:val="28"/>
        </w:rPr>
        <w:lastRenderedPageBreak/>
        <w:t>Kaynakça</w:t>
      </w:r>
    </w:p>
    <w:p w:rsidR="00C02EC8" w:rsidRPr="00543552" w:rsidRDefault="00C02EC8" w:rsidP="00C02EC8">
      <w:pPr>
        <w:pStyle w:val="Reference"/>
        <w:numPr>
          <w:ilvl w:val="0"/>
          <w:numId w:val="0"/>
        </w:numPr>
        <w:ind w:left="357"/>
        <w:rPr>
          <w:sz w:val="22"/>
          <w:szCs w:val="22"/>
        </w:rPr>
      </w:pPr>
    </w:p>
    <w:p w:rsidR="009E0335" w:rsidRPr="00543552" w:rsidRDefault="00447C26" w:rsidP="00C02EC8">
      <w:pPr>
        <w:pStyle w:val="Reference"/>
        <w:ind w:left="357"/>
        <w:rPr>
          <w:sz w:val="22"/>
          <w:szCs w:val="22"/>
        </w:rPr>
      </w:pPr>
      <w:hyperlink r:id="rId11" w:history="1">
        <w:r w:rsidR="009E0335" w:rsidRPr="00543552">
          <w:rPr>
            <w:rStyle w:val="Kpr"/>
            <w:sz w:val="22"/>
            <w:szCs w:val="22"/>
          </w:rPr>
          <w:t>https://www.geeksforgeeks.org/ford-fulkerson-algorithm-for-maximum-flow-problem/</w:t>
        </w:r>
      </w:hyperlink>
    </w:p>
    <w:p w:rsidR="009E0335" w:rsidRPr="00543552" w:rsidRDefault="009E0335" w:rsidP="009E0335">
      <w:pPr>
        <w:pStyle w:val="Reference"/>
        <w:numPr>
          <w:ilvl w:val="0"/>
          <w:numId w:val="0"/>
        </w:numPr>
        <w:ind w:left="357"/>
        <w:rPr>
          <w:rStyle w:val="Kpr"/>
          <w:color w:val="auto"/>
          <w:sz w:val="22"/>
          <w:szCs w:val="22"/>
          <w:u w:val="none"/>
        </w:rPr>
      </w:pPr>
    </w:p>
    <w:p w:rsidR="00C02EC8" w:rsidRPr="00543552" w:rsidRDefault="00447C26" w:rsidP="00543552">
      <w:pPr>
        <w:pStyle w:val="Reference"/>
        <w:ind w:left="357"/>
        <w:rPr>
          <w:sz w:val="22"/>
          <w:szCs w:val="22"/>
        </w:rPr>
      </w:pPr>
      <w:hyperlink r:id="rId12" w:history="1">
        <w:r w:rsidR="009E0335" w:rsidRPr="00543552">
          <w:rPr>
            <w:rStyle w:val="Kpr"/>
            <w:sz w:val="22"/>
            <w:szCs w:val="22"/>
          </w:rPr>
          <w:t>https://www.geeksforgeeks.org/minimum-cut-in-a-directed-graph/</w:t>
        </w:r>
      </w:hyperlink>
    </w:p>
    <w:p w:rsidR="00543552" w:rsidRPr="00543552" w:rsidRDefault="00543552" w:rsidP="00543552">
      <w:pPr>
        <w:pStyle w:val="ListeParagraf"/>
        <w:rPr>
          <w:sz w:val="22"/>
          <w:szCs w:val="22"/>
        </w:rPr>
      </w:pPr>
    </w:p>
    <w:p w:rsidR="00543552" w:rsidRPr="00543552" w:rsidRDefault="00447C26" w:rsidP="00543552">
      <w:pPr>
        <w:pStyle w:val="Reference"/>
        <w:ind w:left="357"/>
        <w:rPr>
          <w:sz w:val="22"/>
          <w:szCs w:val="22"/>
        </w:rPr>
      </w:pPr>
      <w:hyperlink r:id="rId13" w:history="1">
        <w:r w:rsidR="00543552" w:rsidRPr="00543552">
          <w:rPr>
            <w:rStyle w:val="Kpr"/>
            <w:sz w:val="22"/>
            <w:szCs w:val="22"/>
          </w:rPr>
          <w:t>https://www.it-swarm.dev/tr/java/jpanelde-nasil-cizilir-swinggrafik-java/972804061/</w:t>
        </w:r>
      </w:hyperlink>
    </w:p>
    <w:p w:rsidR="00543552" w:rsidRPr="00543552" w:rsidRDefault="00543552" w:rsidP="00543552">
      <w:pPr>
        <w:pStyle w:val="ListeParagraf"/>
        <w:rPr>
          <w:sz w:val="22"/>
          <w:szCs w:val="22"/>
        </w:rPr>
      </w:pPr>
    </w:p>
    <w:p w:rsidR="00543552" w:rsidRPr="00543552" w:rsidRDefault="00447C26" w:rsidP="00543552">
      <w:pPr>
        <w:pStyle w:val="Reference"/>
        <w:ind w:left="357"/>
        <w:rPr>
          <w:sz w:val="22"/>
          <w:szCs w:val="22"/>
        </w:rPr>
      </w:pPr>
      <w:hyperlink r:id="rId14" w:history="1">
        <w:r w:rsidR="00543552" w:rsidRPr="00543552">
          <w:rPr>
            <w:rStyle w:val="Kpr"/>
            <w:sz w:val="22"/>
            <w:szCs w:val="22"/>
          </w:rPr>
          <w:t>http://www.yazilimmutfagi.com/index.php/2010/07/12/java-grafik-kutuphanesi/</w:t>
        </w:r>
      </w:hyperlink>
    </w:p>
    <w:p w:rsidR="00543552" w:rsidRPr="00543552" w:rsidRDefault="00543552" w:rsidP="00543552">
      <w:pPr>
        <w:pStyle w:val="ListeParagraf"/>
        <w:rPr>
          <w:sz w:val="22"/>
          <w:szCs w:val="22"/>
        </w:rPr>
      </w:pPr>
    </w:p>
    <w:p w:rsidR="00543552" w:rsidRPr="00543552" w:rsidRDefault="00447C26" w:rsidP="00543552">
      <w:pPr>
        <w:pStyle w:val="Reference"/>
        <w:ind w:left="357"/>
        <w:rPr>
          <w:sz w:val="22"/>
          <w:szCs w:val="22"/>
        </w:rPr>
      </w:pPr>
      <w:hyperlink r:id="rId15" w:history="1">
        <w:r w:rsidR="00543552" w:rsidRPr="00543552">
          <w:rPr>
            <w:rStyle w:val="Kpr"/>
            <w:sz w:val="22"/>
            <w:szCs w:val="22"/>
          </w:rPr>
          <w:t>https://en.wikipedia.org/wiki/Ford%E2%80%93Fulkerson_algorithm</w:t>
        </w:r>
      </w:hyperlink>
    </w:p>
    <w:p w:rsidR="00543552" w:rsidRPr="00543552" w:rsidRDefault="00543552" w:rsidP="00543552">
      <w:pPr>
        <w:pStyle w:val="ListeParagraf"/>
        <w:rPr>
          <w:sz w:val="22"/>
          <w:szCs w:val="22"/>
        </w:rPr>
      </w:pPr>
    </w:p>
    <w:p w:rsidR="00543552" w:rsidRPr="00543552" w:rsidRDefault="00447C26" w:rsidP="00543552">
      <w:pPr>
        <w:pStyle w:val="Reference"/>
        <w:ind w:left="357"/>
        <w:rPr>
          <w:sz w:val="22"/>
          <w:szCs w:val="22"/>
        </w:rPr>
      </w:pPr>
      <w:hyperlink r:id="rId16" w:history="1">
        <w:r w:rsidR="00543552" w:rsidRPr="00543552">
          <w:rPr>
            <w:rStyle w:val="Kpr"/>
            <w:sz w:val="22"/>
            <w:szCs w:val="22"/>
          </w:rPr>
          <w:t>https://www.quora.com/What-is-the-time-complexity-of-Ford-Fulkersons-algorithm</w:t>
        </w:r>
      </w:hyperlink>
    </w:p>
    <w:p w:rsidR="00543552" w:rsidRPr="00543552" w:rsidRDefault="00543552" w:rsidP="00543552">
      <w:pPr>
        <w:pStyle w:val="ListeParagraf"/>
        <w:rPr>
          <w:sz w:val="22"/>
          <w:szCs w:val="22"/>
        </w:rPr>
      </w:pPr>
    </w:p>
    <w:p w:rsidR="00543552" w:rsidRPr="00543552" w:rsidRDefault="00447C26" w:rsidP="00543552">
      <w:pPr>
        <w:pStyle w:val="Reference"/>
        <w:ind w:left="357"/>
        <w:rPr>
          <w:sz w:val="22"/>
          <w:szCs w:val="22"/>
        </w:rPr>
      </w:pPr>
      <w:hyperlink r:id="rId17" w:history="1">
        <w:r w:rsidR="00543552" w:rsidRPr="00543552">
          <w:rPr>
            <w:rStyle w:val="Kpr"/>
            <w:sz w:val="22"/>
            <w:szCs w:val="22"/>
          </w:rPr>
          <w:t>https://brilliant.org/wiki/ford-fulkerson-algorithm/</w:t>
        </w:r>
      </w:hyperlink>
    </w:p>
    <w:p w:rsidR="00543552" w:rsidRPr="00543552" w:rsidRDefault="00543552" w:rsidP="00543552">
      <w:pPr>
        <w:pStyle w:val="ListeParagraf"/>
        <w:rPr>
          <w:sz w:val="22"/>
          <w:szCs w:val="22"/>
        </w:rPr>
      </w:pPr>
    </w:p>
    <w:p w:rsidR="00543552" w:rsidRPr="00543552" w:rsidRDefault="00447C26" w:rsidP="00543552">
      <w:pPr>
        <w:pStyle w:val="Reference"/>
        <w:ind w:left="357"/>
        <w:rPr>
          <w:sz w:val="22"/>
          <w:szCs w:val="22"/>
        </w:rPr>
      </w:pPr>
      <w:hyperlink r:id="rId18" w:history="1">
        <w:r w:rsidR="00543552" w:rsidRPr="00543552">
          <w:rPr>
            <w:rStyle w:val="Kpr"/>
            <w:sz w:val="22"/>
            <w:szCs w:val="22"/>
          </w:rPr>
          <w:t>https://cp-algorithms.com/graph/edmonds_karp.html</w:t>
        </w:r>
      </w:hyperlink>
    </w:p>
    <w:p w:rsidR="00543552" w:rsidRPr="00543552" w:rsidRDefault="00543552" w:rsidP="00543552">
      <w:pPr>
        <w:pStyle w:val="ListeParagraf"/>
        <w:rPr>
          <w:sz w:val="22"/>
          <w:szCs w:val="22"/>
        </w:rPr>
      </w:pPr>
    </w:p>
    <w:p w:rsidR="00543552" w:rsidRDefault="00447C26" w:rsidP="00543552">
      <w:pPr>
        <w:pStyle w:val="Reference"/>
        <w:ind w:left="357"/>
        <w:rPr>
          <w:sz w:val="22"/>
          <w:szCs w:val="22"/>
        </w:rPr>
      </w:pPr>
      <w:hyperlink r:id="rId19" w:history="1">
        <w:r w:rsidR="00543552" w:rsidRPr="00543552">
          <w:rPr>
            <w:rStyle w:val="Kpr"/>
            <w:sz w:val="22"/>
            <w:szCs w:val="22"/>
          </w:rPr>
          <w:t>https://www.muhendisbeyinler.net/ford-fulkerson-algoritmasi/</w:t>
        </w:r>
      </w:hyperlink>
    </w:p>
    <w:p w:rsidR="00543552" w:rsidRDefault="00543552" w:rsidP="00543552">
      <w:pPr>
        <w:pStyle w:val="ListeParagraf"/>
        <w:rPr>
          <w:sz w:val="22"/>
          <w:szCs w:val="22"/>
        </w:rPr>
      </w:pPr>
    </w:p>
    <w:p w:rsidR="00543552" w:rsidRPr="00543552" w:rsidRDefault="00447C26" w:rsidP="00543552">
      <w:pPr>
        <w:pStyle w:val="Reference"/>
        <w:tabs>
          <w:tab w:val="clear" w:pos="360"/>
        </w:tabs>
        <w:ind w:left="426" w:hanging="429"/>
        <w:rPr>
          <w:sz w:val="22"/>
          <w:szCs w:val="22"/>
        </w:rPr>
      </w:pPr>
      <w:hyperlink r:id="rId20" w:history="1">
        <w:r w:rsidR="00543552" w:rsidRPr="00543552">
          <w:rPr>
            <w:rStyle w:val="Kpr"/>
            <w:sz w:val="22"/>
            <w:szCs w:val="22"/>
          </w:rPr>
          <w:t>https://discuss.codechef.com/t/problem-in-understanding-time-complexity-of-ford-fulkerson-algorithm-for-maximum-flow-problem-plz-help/18675</w:t>
        </w:r>
      </w:hyperlink>
    </w:p>
    <w:sectPr w:rsidR="00543552" w:rsidRPr="00543552" w:rsidSect="000E56A3">
      <w:type w:val="continuous"/>
      <w:pgSz w:w="11906" w:h="16838"/>
      <w:pgMar w:top="1588" w:right="849" w:bottom="1871" w:left="851" w:header="720" w:footer="720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47C26" w:rsidRDefault="00447C26" w:rsidP="00F56E0A">
      <w:r>
        <w:separator/>
      </w:r>
    </w:p>
  </w:endnote>
  <w:endnote w:type="continuationSeparator" w:id="0">
    <w:p w:rsidR="00447C26" w:rsidRDefault="00447C26" w:rsidP="00F5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2"/>
      </w:rPr>
      <w:id w:val="1365093605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86679" w:rsidRPr="00A86679" w:rsidRDefault="00A86679">
        <w:pPr>
          <w:pStyle w:val="AltBilgi"/>
          <w:jc w:val="center"/>
          <w:rPr>
            <w:sz w:val="22"/>
          </w:rPr>
        </w:pPr>
        <w:r w:rsidRPr="00A86679">
          <w:rPr>
            <w:sz w:val="22"/>
          </w:rPr>
          <w:fldChar w:fldCharType="begin"/>
        </w:r>
        <w:r w:rsidRPr="00A86679">
          <w:rPr>
            <w:sz w:val="22"/>
          </w:rPr>
          <w:instrText>PAGE   \* MERGEFORMAT</w:instrText>
        </w:r>
        <w:r w:rsidRPr="00A86679">
          <w:rPr>
            <w:sz w:val="22"/>
          </w:rPr>
          <w:fldChar w:fldCharType="separate"/>
        </w:r>
        <w:r w:rsidRPr="00A86679">
          <w:rPr>
            <w:sz w:val="22"/>
          </w:rPr>
          <w:t>2</w:t>
        </w:r>
        <w:r w:rsidRPr="00A86679">
          <w:rPr>
            <w:sz w:val="22"/>
          </w:rPr>
          <w:fldChar w:fldCharType="end"/>
        </w:r>
      </w:p>
    </w:sdtContent>
  </w:sdt>
  <w:p w:rsidR="00A86679" w:rsidRDefault="00A8667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47C26" w:rsidRDefault="00447C26" w:rsidP="00F56E0A">
      <w:r>
        <w:separator/>
      </w:r>
    </w:p>
  </w:footnote>
  <w:footnote w:type="continuationSeparator" w:id="0">
    <w:p w:rsidR="00447C26" w:rsidRDefault="00447C26" w:rsidP="00F56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F1869CA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  <w:rPr>
        <w:sz w:val="26"/>
        <w:szCs w:val="26"/>
      </w:r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  <w:rPr>
        <w:sz w:val="24"/>
      </w:r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GvdeMetniGirintis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7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singleLevel"/>
    <w:tmpl w:val="8E6C4F5A"/>
    <w:name w:val="WW8Num5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pStyle w:val="Item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DB04E0"/>
    <w:multiLevelType w:val="hybridMultilevel"/>
    <w:tmpl w:val="1C8A4D48"/>
    <w:lvl w:ilvl="0" w:tplc="041F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630EB"/>
    <w:multiLevelType w:val="multilevel"/>
    <w:tmpl w:val="1C041B9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21" w:hanging="1800"/>
      </w:pPr>
      <w:rPr>
        <w:rFonts w:hint="default"/>
      </w:rPr>
    </w:lvl>
  </w:abstractNum>
  <w:abstractNum w:abstractNumId="8" w15:restartNumberingAfterBreak="0">
    <w:nsid w:val="5129615B"/>
    <w:multiLevelType w:val="hybridMultilevel"/>
    <w:tmpl w:val="6AC8F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62F8F"/>
    <w:multiLevelType w:val="hybridMultilevel"/>
    <w:tmpl w:val="5F34AB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133694"/>
    <w:multiLevelType w:val="hybridMultilevel"/>
    <w:tmpl w:val="1E388E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0"/>
  </w:num>
  <w:num w:numId="10">
    <w:abstractNumId w:val="1"/>
  </w:num>
  <w:num w:numId="11">
    <w:abstractNumId w:val="0"/>
  </w:num>
  <w:num w:numId="12">
    <w:abstractNumId w:val="0"/>
  </w:num>
  <w:num w:numId="13">
    <w:abstractNumId w:val="7"/>
  </w:num>
  <w:num w:numId="14">
    <w:abstractNumId w:val="6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08"/>
    <w:rsid w:val="0000484F"/>
    <w:rsid w:val="00027829"/>
    <w:rsid w:val="0003083C"/>
    <w:rsid w:val="00034328"/>
    <w:rsid w:val="00055502"/>
    <w:rsid w:val="00057629"/>
    <w:rsid w:val="0007673C"/>
    <w:rsid w:val="000853E4"/>
    <w:rsid w:val="000A2819"/>
    <w:rsid w:val="000B66D2"/>
    <w:rsid w:val="000C280F"/>
    <w:rsid w:val="000C31E7"/>
    <w:rsid w:val="000D13DB"/>
    <w:rsid w:val="000E56A3"/>
    <w:rsid w:val="00132187"/>
    <w:rsid w:val="00142A89"/>
    <w:rsid w:val="00150020"/>
    <w:rsid w:val="00152285"/>
    <w:rsid w:val="00170D95"/>
    <w:rsid w:val="00171A23"/>
    <w:rsid w:val="00190D5A"/>
    <w:rsid w:val="001910CB"/>
    <w:rsid w:val="001B12CA"/>
    <w:rsid w:val="001C0E26"/>
    <w:rsid w:val="001E6DAD"/>
    <w:rsid w:val="002054BE"/>
    <w:rsid w:val="0024554C"/>
    <w:rsid w:val="0025055C"/>
    <w:rsid w:val="00252420"/>
    <w:rsid w:val="00257392"/>
    <w:rsid w:val="002706CD"/>
    <w:rsid w:val="00286B05"/>
    <w:rsid w:val="00287939"/>
    <w:rsid w:val="00290374"/>
    <w:rsid w:val="002A18A7"/>
    <w:rsid w:val="002B28CD"/>
    <w:rsid w:val="002C3C4F"/>
    <w:rsid w:val="002C7067"/>
    <w:rsid w:val="002F28CC"/>
    <w:rsid w:val="002F326A"/>
    <w:rsid w:val="00303959"/>
    <w:rsid w:val="0030489D"/>
    <w:rsid w:val="00312951"/>
    <w:rsid w:val="003149FE"/>
    <w:rsid w:val="00326D62"/>
    <w:rsid w:val="00335AC3"/>
    <w:rsid w:val="00341E03"/>
    <w:rsid w:val="0034674B"/>
    <w:rsid w:val="00371E69"/>
    <w:rsid w:val="003728B9"/>
    <w:rsid w:val="00377416"/>
    <w:rsid w:val="0039049B"/>
    <w:rsid w:val="00395146"/>
    <w:rsid w:val="00397D5F"/>
    <w:rsid w:val="003B4B25"/>
    <w:rsid w:val="003D03EE"/>
    <w:rsid w:val="003E64DE"/>
    <w:rsid w:val="003F2759"/>
    <w:rsid w:val="00401463"/>
    <w:rsid w:val="00415BEF"/>
    <w:rsid w:val="00447C26"/>
    <w:rsid w:val="0045163B"/>
    <w:rsid w:val="00453782"/>
    <w:rsid w:val="004600DE"/>
    <w:rsid w:val="00472B47"/>
    <w:rsid w:val="004752B9"/>
    <w:rsid w:val="004A26B5"/>
    <w:rsid w:val="004B3C4E"/>
    <w:rsid w:val="004D4B37"/>
    <w:rsid w:val="004D52E2"/>
    <w:rsid w:val="004F6008"/>
    <w:rsid w:val="004F6DF1"/>
    <w:rsid w:val="00504FB3"/>
    <w:rsid w:val="005106E7"/>
    <w:rsid w:val="0051282B"/>
    <w:rsid w:val="005139F9"/>
    <w:rsid w:val="005167DA"/>
    <w:rsid w:val="00527202"/>
    <w:rsid w:val="00543552"/>
    <w:rsid w:val="00544D0A"/>
    <w:rsid w:val="00573DDE"/>
    <w:rsid w:val="005818C6"/>
    <w:rsid w:val="0058193D"/>
    <w:rsid w:val="0058528F"/>
    <w:rsid w:val="00590F2C"/>
    <w:rsid w:val="005946DE"/>
    <w:rsid w:val="005B1C79"/>
    <w:rsid w:val="005F0A47"/>
    <w:rsid w:val="0060283C"/>
    <w:rsid w:val="006044E8"/>
    <w:rsid w:val="006074A8"/>
    <w:rsid w:val="00614E57"/>
    <w:rsid w:val="00617EA5"/>
    <w:rsid w:val="00622AA3"/>
    <w:rsid w:val="00633CED"/>
    <w:rsid w:val="00656628"/>
    <w:rsid w:val="0066144D"/>
    <w:rsid w:val="00674CDD"/>
    <w:rsid w:val="006832B7"/>
    <w:rsid w:val="0069786B"/>
    <w:rsid w:val="006A45EA"/>
    <w:rsid w:val="006D07AA"/>
    <w:rsid w:val="006F3D76"/>
    <w:rsid w:val="00715AC0"/>
    <w:rsid w:val="00734C15"/>
    <w:rsid w:val="00740660"/>
    <w:rsid w:val="00750FF3"/>
    <w:rsid w:val="00751BF2"/>
    <w:rsid w:val="007A207A"/>
    <w:rsid w:val="007B19B7"/>
    <w:rsid w:val="007B2A0C"/>
    <w:rsid w:val="007C204F"/>
    <w:rsid w:val="007C3CE5"/>
    <w:rsid w:val="007C4E6E"/>
    <w:rsid w:val="007E1117"/>
    <w:rsid w:val="007E7C96"/>
    <w:rsid w:val="00804803"/>
    <w:rsid w:val="00811455"/>
    <w:rsid w:val="00811EFB"/>
    <w:rsid w:val="00850B9D"/>
    <w:rsid w:val="008603DA"/>
    <w:rsid w:val="0086205E"/>
    <w:rsid w:val="00883303"/>
    <w:rsid w:val="00887B36"/>
    <w:rsid w:val="00896959"/>
    <w:rsid w:val="008F0730"/>
    <w:rsid w:val="008F3D36"/>
    <w:rsid w:val="00903872"/>
    <w:rsid w:val="009061C3"/>
    <w:rsid w:val="00956E9B"/>
    <w:rsid w:val="009678D3"/>
    <w:rsid w:val="0097545C"/>
    <w:rsid w:val="00986110"/>
    <w:rsid w:val="009B603B"/>
    <w:rsid w:val="009D2D1B"/>
    <w:rsid w:val="009D546F"/>
    <w:rsid w:val="009D73B5"/>
    <w:rsid w:val="009E0335"/>
    <w:rsid w:val="009E3D5C"/>
    <w:rsid w:val="009F0242"/>
    <w:rsid w:val="009F5B4D"/>
    <w:rsid w:val="00A02177"/>
    <w:rsid w:val="00A14AA8"/>
    <w:rsid w:val="00A160DF"/>
    <w:rsid w:val="00A22134"/>
    <w:rsid w:val="00A45DD9"/>
    <w:rsid w:val="00A60B30"/>
    <w:rsid w:val="00A613E9"/>
    <w:rsid w:val="00A7050D"/>
    <w:rsid w:val="00A86679"/>
    <w:rsid w:val="00A96FC3"/>
    <w:rsid w:val="00AA62BC"/>
    <w:rsid w:val="00AC1687"/>
    <w:rsid w:val="00AD68C9"/>
    <w:rsid w:val="00AE0163"/>
    <w:rsid w:val="00AE0C3B"/>
    <w:rsid w:val="00AE27F4"/>
    <w:rsid w:val="00B02363"/>
    <w:rsid w:val="00B10FBB"/>
    <w:rsid w:val="00B15BBA"/>
    <w:rsid w:val="00B33732"/>
    <w:rsid w:val="00B44AF6"/>
    <w:rsid w:val="00B52B88"/>
    <w:rsid w:val="00B53019"/>
    <w:rsid w:val="00B57E32"/>
    <w:rsid w:val="00B663AD"/>
    <w:rsid w:val="00B71FDF"/>
    <w:rsid w:val="00B7405F"/>
    <w:rsid w:val="00B861EC"/>
    <w:rsid w:val="00B93DA3"/>
    <w:rsid w:val="00BB0B7E"/>
    <w:rsid w:val="00BB49D9"/>
    <w:rsid w:val="00BC0221"/>
    <w:rsid w:val="00BC3E45"/>
    <w:rsid w:val="00BC65C3"/>
    <w:rsid w:val="00BD1A71"/>
    <w:rsid w:val="00BD6F36"/>
    <w:rsid w:val="00BF4A16"/>
    <w:rsid w:val="00C02EC8"/>
    <w:rsid w:val="00C0460F"/>
    <w:rsid w:val="00C23590"/>
    <w:rsid w:val="00C27480"/>
    <w:rsid w:val="00C46D5E"/>
    <w:rsid w:val="00C50F07"/>
    <w:rsid w:val="00C82751"/>
    <w:rsid w:val="00C85172"/>
    <w:rsid w:val="00C917D6"/>
    <w:rsid w:val="00C97D33"/>
    <w:rsid w:val="00CA0405"/>
    <w:rsid w:val="00CB3ED8"/>
    <w:rsid w:val="00CC2D6B"/>
    <w:rsid w:val="00CE3891"/>
    <w:rsid w:val="00D0490E"/>
    <w:rsid w:val="00D0760F"/>
    <w:rsid w:val="00D10152"/>
    <w:rsid w:val="00D609ED"/>
    <w:rsid w:val="00D6470F"/>
    <w:rsid w:val="00D67D15"/>
    <w:rsid w:val="00D7276B"/>
    <w:rsid w:val="00D93211"/>
    <w:rsid w:val="00D95945"/>
    <w:rsid w:val="00D974A7"/>
    <w:rsid w:val="00DB2564"/>
    <w:rsid w:val="00DC43FB"/>
    <w:rsid w:val="00DD0ACE"/>
    <w:rsid w:val="00DE4C5C"/>
    <w:rsid w:val="00DF2320"/>
    <w:rsid w:val="00DF48CF"/>
    <w:rsid w:val="00E01C04"/>
    <w:rsid w:val="00E3214E"/>
    <w:rsid w:val="00E37D37"/>
    <w:rsid w:val="00E47A6A"/>
    <w:rsid w:val="00E57B7B"/>
    <w:rsid w:val="00E7712A"/>
    <w:rsid w:val="00E8680B"/>
    <w:rsid w:val="00E96D7D"/>
    <w:rsid w:val="00EA14C7"/>
    <w:rsid w:val="00EA3EA3"/>
    <w:rsid w:val="00EC00FD"/>
    <w:rsid w:val="00EE4C87"/>
    <w:rsid w:val="00F01F41"/>
    <w:rsid w:val="00F06982"/>
    <w:rsid w:val="00F12EB1"/>
    <w:rsid w:val="00F2582B"/>
    <w:rsid w:val="00F4167C"/>
    <w:rsid w:val="00F512B7"/>
    <w:rsid w:val="00F56E0A"/>
    <w:rsid w:val="00F84625"/>
    <w:rsid w:val="00F869F4"/>
    <w:rsid w:val="00FA78C3"/>
    <w:rsid w:val="00FD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43B40C2"/>
  <w15:docId w15:val="{8B4A4FB5-70C7-4F29-AC6C-033B95C1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2B7"/>
    <w:pPr>
      <w:suppressAutoHyphens/>
      <w:jc w:val="both"/>
    </w:pPr>
    <w:rPr>
      <w:rFonts w:eastAsia="MS Mincho"/>
      <w:lang w:val="tr-TR" w:eastAsia="zh-CN"/>
    </w:rPr>
  </w:style>
  <w:style w:type="paragraph" w:styleId="Balk1">
    <w:name w:val="heading 1"/>
    <w:basedOn w:val="Normal"/>
    <w:next w:val="Normal"/>
    <w:qFormat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VarsaylanParagrafYazTipi1">
    <w:name w:val="Varsayılan Paragraf Yazı Tipi1"/>
  </w:style>
  <w:style w:type="character" w:customStyle="1" w:styleId="EndnoteCharacters">
    <w:name w:val="Endnote Characters"/>
    <w:basedOn w:val="VarsaylanParagrafYazTipi1"/>
    <w:rPr>
      <w:vertAlign w:val="superscript"/>
    </w:rPr>
  </w:style>
  <w:style w:type="character" w:customStyle="1" w:styleId="FootnoteCharacters">
    <w:name w:val="Footnote Characters"/>
    <w:basedOn w:val="VarsaylanParagrafYazTipi1"/>
    <w:rPr>
      <w:vertAlign w:val="superscript"/>
    </w:rPr>
  </w:style>
  <w:style w:type="character" w:customStyle="1" w:styleId="Superscript">
    <w:name w:val="Superscript"/>
    <w:rPr>
      <w:vertAlign w:val="superscript"/>
    </w:rPr>
  </w:style>
  <w:style w:type="character" w:styleId="Vurgu">
    <w:name w:val="Emphasis"/>
    <w:basedOn w:val="VarsaylanParagrafYazTipi1"/>
    <w:qFormat/>
    <w:rPr>
      <w:i/>
      <w:iCs/>
    </w:rPr>
  </w:style>
  <w:style w:type="character" w:customStyle="1" w:styleId="AklamaBavurusu1">
    <w:name w:val="Açıklama Başvurusu1"/>
    <w:basedOn w:val="VarsaylanParagrafYazTipi1"/>
    <w:rPr>
      <w:sz w:val="16"/>
      <w:szCs w:val="16"/>
    </w:rPr>
  </w:style>
  <w:style w:type="character" w:styleId="Kpr">
    <w:name w:val="Hyperlink"/>
    <w:basedOn w:val="VarsaylanParagrafYazTipi1"/>
    <w:rPr>
      <w:color w:val="0000FF"/>
      <w:u w:val="single"/>
    </w:rPr>
  </w:style>
  <w:style w:type="character" w:styleId="zlenenKpr">
    <w:name w:val="FollowedHyperlink"/>
    <w:basedOn w:val="VarsaylanParagrafYazTipi1"/>
    <w:rPr>
      <w:color w:val="800080"/>
      <w:u w:val="single"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AklamaMetni1">
    <w:name w:val="Açıklama Metni1"/>
    <w:basedOn w:val="Normal"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customStyle="1" w:styleId="ResimYazs1">
    <w:name w:val="Resim Yazısı1"/>
    <w:basedOn w:val="Normal"/>
    <w:next w:val="Normal"/>
    <w:pPr>
      <w:spacing w:before="120" w:after="240"/>
      <w:ind w:left="289" w:right="289"/>
    </w:pPr>
    <w:rPr>
      <w:i/>
      <w:iCs/>
      <w:sz w:val="18"/>
      <w:szCs w:val="18"/>
    </w:rPr>
  </w:style>
  <w:style w:type="paragraph" w:customStyle="1" w:styleId="Picture">
    <w:name w:val="Picture"/>
    <w:basedOn w:val="Normal"/>
    <w:next w:val="ResimYazs1"/>
    <w:pPr>
      <w:keepNext/>
      <w:spacing w:before="200" w:after="60"/>
      <w:ind w:right="43"/>
      <w:jc w:val="center"/>
    </w:pPr>
    <w:rPr>
      <w:sz w:val="18"/>
      <w:szCs w:val="18"/>
    </w:rPr>
  </w:style>
  <w:style w:type="paragraph" w:customStyle="1" w:styleId="URL">
    <w:name w:val="URL"/>
    <w:basedOn w:val="Normal"/>
    <w:rPr>
      <w:rFonts w:ascii="Courier" w:hAnsi="Courier" w:cs="Courier"/>
      <w:lang w:val="en-GB"/>
    </w:rPr>
  </w:style>
  <w:style w:type="paragraph" w:styleId="AltBilgi">
    <w:name w:val="footer"/>
    <w:basedOn w:val="Normal"/>
    <w:link w:val="AltBilgiChar"/>
    <w:uiPriority w:val="99"/>
    <w:pPr>
      <w:tabs>
        <w:tab w:val="center" w:pos="4320"/>
        <w:tab w:val="right" w:pos="8640"/>
      </w:tabs>
    </w:pPr>
  </w:style>
  <w:style w:type="paragraph" w:styleId="DipnotMetni">
    <w:name w:val="footnote text"/>
    <w:basedOn w:val="Normal"/>
  </w:style>
  <w:style w:type="paragraph" w:customStyle="1" w:styleId="MakroMetni1">
    <w:name w:val="Makro Metni1"/>
    <w:basedOn w:val="Normal"/>
    <w:pPr>
      <w:spacing w:after="120"/>
      <w:ind w:right="45"/>
    </w:pPr>
    <w:rPr>
      <w:rFonts w:ascii="Courier New" w:hAnsi="Courier New" w:cs="Courier New"/>
      <w:sz w:val="18"/>
      <w:szCs w:val="18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 w:cs="Arial"/>
      <w:b/>
      <w:bCs/>
      <w:kern w:val="1"/>
      <w:sz w:val="36"/>
      <w:szCs w:val="36"/>
    </w:rPr>
  </w:style>
  <w:style w:type="paragraph" w:styleId="GvdeMetniGirintisi">
    <w:name w:val="Body Text Indent"/>
    <w:basedOn w:val="Normal"/>
    <w:pPr>
      <w:numPr>
        <w:numId w:val="2"/>
      </w:numPr>
      <w:spacing w:after="120"/>
      <w:ind w:right="45"/>
    </w:pPr>
    <w:rPr>
      <w:sz w:val="18"/>
      <w:szCs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  <w:szCs w:val="18"/>
    </w:rPr>
  </w:style>
  <w:style w:type="paragraph" w:customStyle="1" w:styleId="Address">
    <w:name w:val="Address"/>
    <w:basedOn w:val="Normal"/>
    <w:pPr>
      <w:keepLines/>
      <w:ind w:right="4320"/>
    </w:pPr>
    <w:rPr>
      <w:sz w:val="18"/>
      <w:szCs w:val="18"/>
    </w:rPr>
  </w:style>
  <w:style w:type="paragraph" w:customStyle="1" w:styleId="Reference">
    <w:name w:val="Reference"/>
    <w:basedOn w:val="Normal"/>
    <w:pPr>
      <w:numPr>
        <w:numId w:val="5"/>
      </w:numPr>
    </w:pPr>
    <w:rPr>
      <w:sz w:val="18"/>
      <w:szCs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  <w:szCs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Item">
    <w:name w:val="Item"/>
    <w:basedOn w:val="Normal"/>
    <w:pPr>
      <w:numPr>
        <w:numId w:val="6"/>
      </w:numPr>
      <w:ind w:right="288"/>
    </w:pPr>
    <w:rPr>
      <w:sz w:val="18"/>
      <w:szCs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4"/>
      </w:numPr>
      <w:ind w:left="0" w:right="288" w:firstLine="0"/>
    </w:pPr>
    <w:rPr>
      <w:sz w:val="18"/>
      <w:szCs w:val="18"/>
    </w:rPr>
  </w:style>
  <w:style w:type="paragraph" w:customStyle="1" w:styleId="Affiliation">
    <w:name w:val="Affiliation"/>
    <w:basedOn w:val="Normal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bCs/>
      <w:sz w:val="22"/>
      <w:szCs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  <w:szCs w:val="18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Tablecaption">
    <w:name w:val="Table caption"/>
    <w:basedOn w:val="ResimYazs1"/>
    <w:pPr>
      <w:spacing w:before="220" w:after="180"/>
      <w:jc w:val="center"/>
    </w:pPr>
    <w:rPr>
      <w:i w:val="0"/>
      <w:iCs w:val="0"/>
    </w:r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igurecaption">
    <w:name w:val="Figure caption"/>
    <w:basedOn w:val="Tablecaption"/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0">
    <w:name w:val="c0"/>
    <w:basedOn w:val="Normal"/>
    <w:rsid w:val="00E01C04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sid w:val="00142A89"/>
    <w:rPr>
      <w:color w:val="808080"/>
    </w:rPr>
  </w:style>
  <w:style w:type="paragraph" w:customStyle="1" w:styleId="Normal1">
    <w:name w:val="Normal1"/>
    <w:rsid w:val="005946DE"/>
    <w:pPr>
      <w:spacing w:after="200" w:line="276" w:lineRule="auto"/>
    </w:pPr>
    <w:rPr>
      <w:rFonts w:ascii="Calibri" w:eastAsia="Calibri" w:hAnsi="Calibri" w:cs="Calibri"/>
      <w:sz w:val="22"/>
      <w:szCs w:val="22"/>
      <w:lang w:val="tr-TR"/>
    </w:rPr>
  </w:style>
  <w:style w:type="character" w:customStyle="1" w:styleId="AltBilgiChar">
    <w:name w:val="Alt Bilgi Char"/>
    <w:basedOn w:val="VarsaylanParagrafYazTipi"/>
    <w:link w:val="AltBilgi"/>
    <w:uiPriority w:val="99"/>
    <w:rsid w:val="00A86679"/>
    <w:rPr>
      <w:rFonts w:eastAsia="MS Mincho"/>
      <w:lang w:val="tr-TR" w:eastAsia="zh-CN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86679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59"/>
    <w:rsid w:val="007E7C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811455"/>
    <w:pPr>
      <w:ind w:left="720"/>
      <w:contextualSpacing/>
    </w:pPr>
  </w:style>
  <w:style w:type="paragraph" w:customStyle="1" w:styleId="Default">
    <w:name w:val="Default"/>
    <w:rsid w:val="004B3C4E"/>
    <w:pPr>
      <w:autoSpaceDE w:val="0"/>
      <w:autoSpaceDN w:val="0"/>
      <w:adjustRightInd w:val="0"/>
    </w:pPr>
    <w:rPr>
      <w:color w:val="000000"/>
      <w:sz w:val="24"/>
      <w:szCs w:val="24"/>
      <w:lang w:val="tr-TR"/>
    </w:rPr>
  </w:style>
  <w:style w:type="paragraph" w:customStyle="1" w:styleId="paragraph">
    <w:name w:val="paragraph"/>
    <w:basedOn w:val="Normal"/>
    <w:rsid w:val="00C02EC8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tr-TR"/>
    </w:rPr>
  </w:style>
  <w:style w:type="character" w:customStyle="1" w:styleId="normaltextrun">
    <w:name w:val="normaltextrun"/>
    <w:basedOn w:val="VarsaylanParagrafYazTipi"/>
    <w:rsid w:val="00C02EC8"/>
  </w:style>
  <w:style w:type="character" w:customStyle="1" w:styleId="eop">
    <w:name w:val="eop"/>
    <w:basedOn w:val="VarsaylanParagrafYazTipi"/>
    <w:rsid w:val="00C02EC8"/>
  </w:style>
  <w:style w:type="character" w:styleId="Gl">
    <w:name w:val="Strong"/>
    <w:basedOn w:val="VarsaylanParagrafYazTipi"/>
    <w:uiPriority w:val="22"/>
    <w:qFormat/>
    <w:rsid w:val="00850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urkus58@gmail.com" TargetMode="External"/><Relationship Id="rId13" Type="http://schemas.openxmlformats.org/officeDocument/2006/relationships/hyperlink" Target="https://www.it-swarm.dev/tr/java/jpanelde-nasil-cizilir-swinggrafik-java/972804061/" TargetMode="External"/><Relationship Id="rId18" Type="http://schemas.openxmlformats.org/officeDocument/2006/relationships/hyperlink" Target="https://cp-algorithms.com/graph/edmonds_karp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minimum-cut-in-a-directed-graph/" TargetMode="External"/><Relationship Id="rId17" Type="http://schemas.openxmlformats.org/officeDocument/2006/relationships/hyperlink" Target="https://brilliant.org/wiki/ford-fulkerson-algorith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quora.com/What-is-the-time-complexity-of-Ford-Fulkersons-algorithm" TargetMode="External"/><Relationship Id="rId20" Type="http://schemas.openxmlformats.org/officeDocument/2006/relationships/hyperlink" Target="https://discuss.codechef.com/t/problem-in-understanding-time-complexity-of-ford-fulkerson-algorithm-for-maximum-flow-problem-plz-help/186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ford-fulkerson-algorithm-for-maximum-flow-proble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Ford%E2%80%93Fulkerson_algorithm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muhendisbeyinler.net/ford-fulkerson-algoritmasi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yazilimmutfagi.com/index.php/2010/07/12/java-grafik-kutuphanesi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Part-Time\tmpl_97_turkce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82D3D-CF0E-412A-95F4-640AEC0B2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tmpl_97_turkce.dot</Template>
  <TotalTime>1540</TotalTime>
  <Pages>4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cengslymn</dc:creator>
  <cp:lastModifiedBy>Onur Kuş</cp:lastModifiedBy>
  <cp:revision>88</cp:revision>
  <cp:lastPrinted>2007-11-28T13:58:00Z</cp:lastPrinted>
  <dcterms:created xsi:type="dcterms:W3CDTF">2020-05-01T18:05:00Z</dcterms:created>
  <dcterms:modified xsi:type="dcterms:W3CDTF">2020-06-11T14:19:00Z</dcterms:modified>
</cp:coreProperties>
</file>